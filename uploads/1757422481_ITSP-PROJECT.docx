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17BFD1">
      <w:pPr>
        <w:spacing w:after="0" w:line="480" w:lineRule="auto"/>
        <w:jc w:val="center"/>
        <w:rPr>
          <w:rFonts w:ascii="Arial" w:hAnsi="Arial" w:eastAsia="Arial" w:cs="Arial"/>
          <w:b/>
          <w:sz w:val="24"/>
          <w:szCs w:val="24"/>
        </w:rPr>
      </w:pPr>
      <w:r>
        <w:rPr>
          <w:rFonts w:ascii="Arial" w:hAnsi="Arial" w:eastAsia="Arial" w:cs="Arial"/>
          <w:b/>
          <w:sz w:val="24"/>
          <w:szCs w:val="24"/>
        </w:rPr>
        <w:t>LOCAL GOVERNMENT UNIT 3: PUBLIC-PRIVATE PARTNERSHIP MANAGEMENT SYSTEM WITH PREDICTIVE TOOL FOR EVALUATING PROJECT VIABILITY IN BARANGAY NOVALICHES PROPER</w:t>
      </w:r>
    </w:p>
    <w:p w14:paraId="1EA23EB9">
      <w:pPr>
        <w:spacing w:after="0" w:line="480" w:lineRule="auto"/>
        <w:rPr>
          <w:rFonts w:ascii="Arial" w:hAnsi="Arial" w:eastAsia="Arial" w:cs="Arial"/>
          <w:sz w:val="24"/>
          <w:szCs w:val="24"/>
        </w:rPr>
      </w:pPr>
    </w:p>
    <w:p w14:paraId="63BE3D56">
      <w:pPr>
        <w:spacing w:line="480" w:lineRule="auto"/>
        <w:jc w:val="center"/>
        <w:rPr>
          <w:rFonts w:ascii="Arial" w:hAnsi="Arial" w:eastAsia="Arial" w:cs="Arial"/>
          <w:b/>
          <w:sz w:val="24"/>
          <w:szCs w:val="24"/>
          <w:highlight w:val="yellow"/>
        </w:rPr>
      </w:pPr>
      <w:bookmarkStart w:id="0" w:name="_hlogl0g1cs4a" w:colFirst="0" w:colLast="0"/>
      <w:bookmarkEnd w:id="0"/>
    </w:p>
    <w:p w14:paraId="2BE1E1CF">
      <w:pPr>
        <w:spacing w:after="0" w:line="360" w:lineRule="auto"/>
        <w:jc w:val="center"/>
        <w:rPr>
          <w:rFonts w:ascii="Arial" w:hAnsi="Arial" w:eastAsia="Arial" w:cs="Arial"/>
          <w:b/>
          <w:sz w:val="24"/>
          <w:szCs w:val="24"/>
        </w:rPr>
      </w:pPr>
    </w:p>
    <w:p w14:paraId="2BF443AD">
      <w:pPr>
        <w:spacing w:after="0" w:line="480" w:lineRule="auto"/>
        <w:jc w:val="center"/>
        <w:rPr>
          <w:rFonts w:ascii="Arial" w:hAnsi="Arial" w:eastAsia="Arial" w:cs="Arial"/>
          <w:sz w:val="24"/>
          <w:szCs w:val="24"/>
        </w:rPr>
      </w:pPr>
      <w:r>
        <w:rPr>
          <w:rFonts w:ascii="Arial" w:hAnsi="Arial" w:eastAsia="Arial" w:cs="Arial"/>
          <w:sz w:val="24"/>
          <w:szCs w:val="24"/>
        </w:rPr>
        <w:t>An Information Security Compilation</w:t>
      </w:r>
    </w:p>
    <w:p w14:paraId="5F6DE723">
      <w:pPr>
        <w:spacing w:after="0" w:line="480" w:lineRule="auto"/>
        <w:jc w:val="center"/>
        <w:rPr>
          <w:rFonts w:ascii="Arial" w:hAnsi="Arial" w:eastAsia="Arial" w:cs="Arial"/>
          <w:b/>
          <w:sz w:val="24"/>
          <w:szCs w:val="24"/>
        </w:rPr>
      </w:pPr>
    </w:p>
    <w:p w14:paraId="4FF33682">
      <w:pPr>
        <w:spacing w:after="0" w:line="480" w:lineRule="auto"/>
        <w:jc w:val="center"/>
        <w:rPr>
          <w:rFonts w:ascii="Arial" w:hAnsi="Arial" w:eastAsia="Arial" w:cs="Arial"/>
          <w:sz w:val="24"/>
          <w:szCs w:val="24"/>
        </w:rPr>
      </w:pPr>
      <w:r>
        <w:rPr>
          <w:rFonts w:ascii="Arial" w:hAnsi="Arial" w:eastAsia="Arial" w:cs="Arial"/>
          <w:sz w:val="24"/>
          <w:szCs w:val="24"/>
        </w:rPr>
        <w:t xml:space="preserve">In Partial Fulfillment </w:t>
      </w:r>
    </w:p>
    <w:p w14:paraId="2E25D580">
      <w:pPr>
        <w:spacing w:after="0" w:line="480" w:lineRule="auto"/>
        <w:jc w:val="center"/>
        <w:rPr>
          <w:rFonts w:ascii="Arial" w:hAnsi="Arial" w:eastAsia="Arial" w:cs="Arial"/>
          <w:sz w:val="24"/>
          <w:szCs w:val="24"/>
        </w:rPr>
      </w:pPr>
      <w:r>
        <w:rPr>
          <w:rFonts w:ascii="Arial" w:hAnsi="Arial" w:eastAsia="Arial" w:cs="Arial"/>
          <w:sz w:val="24"/>
          <w:szCs w:val="24"/>
        </w:rPr>
        <w:t xml:space="preserve">of the Requirements for Data Privacy and Security: </w:t>
      </w:r>
    </w:p>
    <w:p w14:paraId="13F0A9F0">
      <w:pPr>
        <w:spacing w:after="0" w:line="480" w:lineRule="auto"/>
        <w:jc w:val="center"/>
        <w:rPr>
          <w:rFonts w:ascii="Arial" w:hAnsi="Arial" w:eastAsia="Arial" w:cs="Arial"/>
          <w:sz w:val="24"/>
          <w:szCs w:val="24"/>
        </w:rPr>
      </w:pPr>
      <w:r>
        <w:rPr>
          <w:rFonts w:ascii="Arial" w:hAnsi="Arial" w:eastAsia="Arial" w:cs="Arial"/>
          <w:sz w:val="24"/>
          <w:szCs w:val="24"/>
        </w:rPr>
        <w:t>Bachelor of Science in Information Technology</w:t>
      </w:r>
    </w:p>
    <w:p w14:paraId="5A46993A">
      <w:pPr>
        <w:rPr>
          <w:rFonts w:ascii="Arial" w:hAnsi="Arial" w:eastAsia="Arial" w:cs="Arial"/>
          <w:b/>
          <w:sz w:val="24"/>
          <w:szCs w:val="24"/>
        </w:rPr>
      </w:pPr>
    </w:p>
    <w:p w14:paraId="6CF5E354">
      <w:pPr>
        <w:spacing w:line="360" w:lineRule="auto"/>
        <w:jc w:val="left"/>
        <w:rPr>
          <w:rFonts w:ascii="Arial" w:hAnsi="Arial" w:eastAsia="Arial" w:cs="Arial"/>
          <w:b/>
          <w:sz w:val="24"/>
          <w:szCs w:val="24"/>
        </w:rPr>
      </w:pPr>
    </w:p>
    <w:p w14:paraId="7B93EC93">
      <w:pPr>
        <w:spacing w:line="360" w:lineRule="auto"/>
        <w:jc w:val="center"/>
        <w:rPr>
          <w:rFonts w:ascii="Arial" w:hAnsi="Arial" w:eastAsia="Arial" w:cs="Arial"/>
          <w:b/>
          <w:sz w:val="24"/>
          <w:szCs w:val="24"/>
        </w:rPr>
      </w:pPr>
    </w:p>
    <w:p w14:paraId="03BD07CC">
      <w:pPr>
        <w:spacing w:line="360" w:lineRule="auto"/>
        <w:jc w:val="center"/>
        <w:rPr>
          <w:rFonts w:ascii="Arial" w:hAnsi="Arial" w:eastAsia="Arial" w:cs="Arial"/>
          <w:b/>
          <w:sz w:val="24"/>
          <w:szCs w:val="24"/>
        </w:rPr>
      </w:pPr>
      <w:r>
        <w:rPr>
          <w:rFonts w:ascii="Arial" w:hAnsi="Arial" w:eastAsia="Arial" w:cs="Arial"/>
          <w:b/>
          <w:sz w:val="24"/>
          <w:szCs w:val="24"/>
        </w:rPr>
        <w:t>PROPONENTS:</w:t>
      </w:r>
    </w:p>
    <w:p w14:paraId="32F3CE33">
      <w:pPr>
        <w:spacing w:after="0" w:line="480" w:lineRule="auto"/>
        <w:jc w:val="center"/>
        <w:rPr>
          <w:rFonts w:ascii="Arial" w:hAnsi="Arial" w:eastAsia="Arial" w:cs="Arial"/>
          <w:b/>
          <w:sz w:val="24"/>
          <w:szCs w:val="24"/>
        </w:rPr>
      </w:pPr>
      <w:r>
        <w:rPr>
          <w:rFonts w:ascii="Arial" w:hAnsi="Arial" w:eastAsia="Arial" w:cs="Arial"/>
          <w:b/>
          <w:sz w:val="24"/>
          <w:szCs w:val="24"/>
        </w:rPr>
        <w:t>AIRA JANE FUERTE</w:t>
      </w:r>
    </w:p>
    <w:p w14:paraId="0D6C9328">
      <w:pPr>
        <w:spacing w:after="0" w:line="480" w:lineRule="auto"/>
        <w:jc w:val="center"/>
        <w:rPr>
          <w:rFonts w:ascii="Arial" w:hAnsi="Arial" w:eastAsia="Arial" w:cs="Arial"/>
          <w:b/>
          <w:sz w:val="24"/>
          <w:szCs w:val="24"/>
        </w:rPr>
      </w:pPr>
      <w:r>
        <w:rPr>
          <w:rFonts w:ascii="Arial" w:hAnsi="Arial" w:eastAsia="Arial" w:cs="Arial"/>
          <w:b/>
          <w:sz w:val="24"/>
          <w:szCs w:val="24"/>
        </w:rPr>
        <w:t xml:space="preserve">  JELLA A. PRONTON</w:t>
      </w:r>
    </w:p>
    <w:p w14:paraId="798BBC6C">
      <w:pPr>
        <w:spacing w:after="0" w:line="480" w:lineRule="auto"/>
        <w:jc w:val="center"/>
        <w:rPr>
          <w:rFonts w:ascii="Arial" w:hAnsi="Arial" w:eastAsia="Arial" w:cs="Arial"/>
          <w:b/>
          <w:sz w:val="24"/>
          <w:szCs w:val="24"/>
        </w:rPr>
      </w:pPr>
      <w:r>
        <w:rPr>
          <w:rFonts w:ascii="Arial" w:hAnsi="Arial" w:eastAsia="Arial" w:cs="Arial"/>
          <w:b/>
          <w:sz w:val="24"/>
          <w:szCs w:val="24"/>
        </w:rPr>
        <w:t>MARY JOY M. SANTOS</w:t>
      </w:r>
    </w:p>
    <w:p w14:paraId="7E8CD8C2">
      <w:pPr>
        <w:spacing w:line="360" w:lineRule="auto"/>
        <w:jc w:val="center"/>
        <w:rPr>
          <w:rFonts w:ascii="Arial" w:hAnsi="Arial" w:eastAsia="Arial" w:cs="Arial"/>
          <w:sz w:val="24"/>
          <w:szCs w:val="24"/>
        </w:rPr>
      </w:pPr>
      <w:bookmarkStart w:id="1" w:name="_tiq9cdwua4s" w:colFirst="0" w:colLast="0"/>
      <w:bookmarkEnd w:id="1"/>
    </w:p>
    <w:p w14:paraId="6403998D">
      <w:pPr>
        <w:spacing w:line="360" w:lineRule="auto"/>
        <w:jc w:val="center"/>
        <w:rPr>
          <w:rFonts w:ascii="Arial" w:hAnsi="Arial" w:eastAsia="Arial" w:cs="Arial"/>
          <w:b/>
          <w:sz w:val="24"/>
          <w:szCs w:val="24"/>
        </w:rPr>
      </w:pPr>
      <w:bookmarkStart w:id="2" w:name="_h2eyl9w7418" w:colFirst="0" w:colLast="0"/>
      <w:bookmarkEnd w:id="2"/>
      <w:r>
        <w:rPr>
          <w:rFonts w:ascii="Arial" w:hAnsi="Arial" w:eastAsia="Arial" w:cs="Arial"/>
          <w:b/>
          <w:sz w:val="24"/>
          <w:szCs w:val="24"/>
        </w:rPr>
        <w:t xml:space="preserve">August 2025 </w:t>
      </w:r>
    </w:p>
    <w:p w14:paraId="7D21E697">
      <w:pPr>
        <w:spacing w:line="360" w:lineRule="auto"/>
        <w:jc w:val="center"/>
        <w:rPr>
          <w:rFonts w:ascii="Arial" w:hAnsi="Arial" w:eastAsia="Arial" w:cs="Arial"/>
          <w:b/>
          <w:sz w:val="24"/>
          <w:szCs w:val="24"/>
        </w:rPr>
      </w:pPr>
    </w:p>
    <w:p w14:paraId="35C4FDD5">
      <w:pPr>
        <w:spacing w:line="360" w:lineRule="auto"/>
        <w:jc w:val="center"/>
        <w:rPr>
          <w:rFonts w:ascii="Arial" w:hAnsi="Arial" w:eastAsia="Arial" w:cs="Arial"/>
          <w:b/>
          <w:sz w:val="24"/>
          <w:szCs w:val="24"/>
        </w:rPr>
      </w:pPr>
    </w:p>
    <w:p w14:paraId="165747F0">
      <w:pPr>
        <w:pStyle w:val="2"/>
        <w:jc w:val="center"/>
        <w:rPr>
          <w:rFonts w:ascii="Arial" w:hAnsi="Arial" w:eastAsia="Arial" w:cs="Arial"/>
          <w:b w:val="0"/>
          <w:color w:val="000000"/>
          <w:sz w:val="24"/>
          <w:szCs w:val="24"/>
        </w:rPr>
      </w:pPr>
      <w:bookmarkStart w:id="3" w:name="_fuzg5ab6cbb1" w:colFirst="0" w:colLast="0"/>
      <w:bookmarkEnd w:id="3"/>
      <w:r>
        <w:rPr>
          <w:rFonts w:ascii="Arial" w:hAnsi="Arial" w:eastAsia="Arial" w:cs="Arial"/>
          <w:color w:val="000000"/>
          <w:sz w:val="24"/>
          <w:szCs w:val="24"/>
        </w:rPr>
        <w:t>ABSTRACT</w:t>
      </w:r>
    </w:p>
    <w:p w14:paraId="792CEE2D"/>
    <w:p w14:paraId="0207F701">
      <w:pPr>
        <w:spacing w:line="480" w:lineRule="auto"/>
        <w:ind w:left="2340" w:hanging="2340"/>
        <w:jc w:val="both"/>
        <w:rPr>
          <w:rFonts w:ascii="Arial" w:hAnsi="Arial" w:eastAsia="Arial" w:cs="Arial"/>
          <w:b/>
          <w:sz w:val="24"/>
          <w:szCs w:val="24"/>
        </w:rPr>
      </w:pPr>
      <w:r>
        <w:rPr>
          <w:rFonts w:ascii="Arial" w:hAnsi="Arial" w:eastAsia="Arial" w:cs="Arial"/>
          <w:sz w:val="24"/>
          <w:szCs w:val="24"/>
        </w:rPr>
        <w:t xml:space="preserve">Title </w:t>
      </w:r>
      <w:r>
        <w:rPr>
          <w:rFonts w:ascii="Arial" w:hAnsi="Arial" w:eastAsia="Arial" w:cs="Arial"/>
          <w:b/>
          <w:sz w:val="24"/>
          <w:szCs w:val="24"/>
        </w:rPr>
        <w:tab/>
      </w:r>
      <w:r>
        <w:rPr>
          <w:rFonts w:ascii="Arial" w:hAnsi="Arial" w:eastAsia="Arial" w:cs="Arial"/>
          <w:b/>
          <w:sz w:val="24"/>
          <w:szCs w:val="24"/>
        </w:rPr>
        <w:t>LOCAL GOVERNMENT UNIT 3: PUBLIC-PRIVATE PARTNERSHIP MANAGEMENT SYSTEM WITH PREDICTIVE TOOL FOR EVALUATING PROJECT VIABILITY IN BARANGAY NOVALICHES PROPER</w:t>
      </w:r>
    </w:p>
    <w:p w14:paraId="1018C178">
      <w:pPr>
        <w:spacing w:line="480" w:lineRule="auto"/>
        <w:ind w:left="2340" w:hanging="2340"/>
        <w:jc w:val="both"/>
        <w:rPr>
          <w:rFonts w:ascii="Arial" w:hAnsi="Arial" w:eastAsia="Arial" w:cs="Arial"/>
          <w:b/>
          <w:sz w:val="24"/>
          <w:szCs w:val="24"/>
        </w:rPr>
      </w:pPr>
      <w:r>
        <w:rPr>
          <w:rFonts w:ascii="Arial" w:hAnsi="Arial" w:eastAsia="Arial" w:cs="Arial"/>
          <w:sz w:val="24"/>
          <w:szCs w:val="24"/>
        </w:rPr>
        <w:t>Authors</w:t>
      </w:r>
      <w:r>
        <w:rPr>
          <w:rFonts w:ascii="Arial" w:hAnsi="Arial" w:eastAsia="Arial" w:cs="Arial"/>
          <w:b/>
          <w:sz w:val="24"/>
          <w:szCs w:val="24"/>
        </w:rPr>
        <w:tab/>
      </w:r>
      <w:r>
        <w:rPr>
          <w:rFonts w:ascii="Arial" w:hAnsi="Arial" w:eastAsia="Arial" w:cs="Arial"/>
          <w:b/>
          <w:sz w:val="24"/>
          <w:szCs w:val="24"/>
        </w:rPr>
        <w:t xml:space="preserve">AIRA JANE FUERTE </w:t>
      </w:r>
    </w:p>
    <w:p w14:paraId="6A75C396">
      <w:pPr>
        <w:spacing w:line="480" w:lineRule="auto"/>
        <w:ind w:left="2340" w:hanging="2340"/>
        <w:jc w:val="both"/>
        <w:rPr>
          <w:rFonts w:ascii="Arial" w:hAnsi="Arial" w:eastAsia="Arial" w:cs="Arial"/>
          <w:b/>
          <w:sz w:val="24"/>
          <w:szCs w:val="24"/>
        </w:rPr>
      </w:pPr>
      <w:r>
        <w:rPr>
          <w:rFonts w:ascii="Arial" w:hAnsi="Arial" w:eastAsia="Arial" w:cs="Arial"/>
          <w:b/>
          <w:sz w:val="24"/>
          <w:szCs w:val="24"/>
        </w:rPr>
        <w:tab/>
      </w:r>
      <w:r>
        <w:rPr>
          <w:rFonts w:ascii="Arial" w:hAnsi="Arial" w:eastAsia="Arial" w:cs="Arial"/>
          <w:b/>
          <w:sz w:val="24"/>
          <w:szCs w:val="24"/>
        </w:rPr>
        <w:t>JELLA A. PRONTON</w:t>
      </w:r>
    </w:p>
    <w:p w14:paraId="63BABCDB">
      <w:pPr>
        <w:spacing w:after="0" w:line="480" w:lineRule="auto"/>
        <w:jc w:val="both"/>
        <w:rPr>
          <w:rFonts w:ascii="Arial" w:hAnsi="Arial" w:eastAsia="Arial" w:cs="Arial"/>
          <w:b/>
          <w:sz w:val="24"/>
          <w:szCs w:val="24"/>
        </w:rPr>
      </w:pPr>
      <w:r>
        <w:rPr>
          <w:rFonts w:ascii="Arial" w:hAnsi="Arial" w:eastAsia="Arial" w:cs="Arial"/>
          <w:b/>
          <w:sz w:val="24"/>
          <w:szCs w:val="24"/>
        </w:rPr>
        <w:tab/>
      </w:r>
      <w:r>
        <w:rPr>
          <w:rFonts w:ascii="Arial" w:hAnsi="Arial" w:eastAsia="Arial" w:cs="Arial"/>
          <w:b/>
          <w:sz w:val="24"/>
          <w:szCs w:val="24"/>
        </w:rPr>
        <w:tab/>
      </w:r>
      <w:r>
        <w:rPr>
          <w:rFonts w:ascii="Arial" w:hAnsi="Arial" w:eastAsia="Arial" w:cs="Arial"/>
          <w:b/>
          <w:sz w:val="24"/>
          <w:szCs w:val="24"/>
        </w:rPr>
        <w:tab/>
      </w:r>
      <w:r>
        <w:rPr>
          <w:rFonts w:ascii="Arial" w:hAnsi="Arial" w:eastAsia="Arial" w:cs="Arial"/>
          <w:b/>
          <w:sz w:val="24"/>
          <w:szCs w:val="24"/>
        </w:rPr>
        <w:t xml:space="preserve">  MARY JOY M. SANTOS</w:t>
      </w:r>
    </w:p>
    <w:p w14:paraId="5B5C7298">
      <w:pPr>
        <w:spacing w:line="480" w:lineRule="auto"/>
        <w:ind w:left="2340" w:hanging="2340"/>
        <w:jc w:val="both"/>
        <w:rPr>
          <w:rFonts w:ascii="Arial" w:hAnsi="Arial" w:eastAsia="Arial" w:cs="Arial"/>
          <w:b/>
          <w:sz w:val="24"/>
          <w:szCs w:val="24"/>
        </w:rPr>
      </w:pPr>
    </w:p>
    <w:p w14:paraId="579C3AB2">
      <w:pPr>
        <w:spacing w:line="480" w:lineRule="auto"/>
        <w:ind w:left="2340" w:hanging="2340"/>
        <w:jc w:val="both"/>
        <w:rPr>
          <w:rFonts w:ascii="Arial" w:hAnsi="Arial" w:eastAsia="Arial" w:cs="Arial"/>
          <w:b/>
          <w:sz w:val="24"/>
          <w:szCs w:val="24"/>
        </w:rPr>
      </w:pPr>
      <w:r>
        <w:rPr>
          <w:rFonts w:ascii="Arial" w:hAnsi="Arial" w:eastAsia="Arial" w:cs="Arial"/>
          <w:sz w:val="24"/>
          <w:szCs w:val="24"/>
        </w:rPr>
        <w:t>Degree</w:t>
      </w:r>
      <w:r>
        <w:rPr>
          <w:rFonts w:ascii="Arial" w:hAnsi="Arial" w:eastAsia="Arial" w:cs="Arial"/>
          <w:sz w:val="24"/>
          <w:szCs w:val="24"/>
        </w:rPr>
        <w:tab/>
      </w:r>
      <w:r>
        <w:rPr>
          <w:rFonts w:ascii="Arial" w:hAnsi="Arial" w:eastAsia="Arial" w:cs="Arial"/>
          <w:b/>
          <w:sz w:val="24"/>
          <w:szCs w:val="24"/>
        </w:rPr>
        <w:t>BACHELOR OF SCIENCE IN INFORMATION TECHNOLOGY</w:t>
      </w:r>
    </w:p>
    <w:p w14:paraId="3B4EEF4B">
      <w:pPr>
        <w:spacing w:line="480" w:lineRule="auto"/>
        <w:ind w:left="2340" w:hanging="2340"/>
        <w:jc w:val="both"/>
        <w:rPr>
          <w:rFonts w:ascii="Arial" w:hAnsi="Arial" w:eastAsia="Arial" w:cs="Arial"/>
          <w:b/>
          <w:sz w:val="24"/>
          <w:szCs w:val="24"/>
        </w:rPr>
      </w:pPr>
      <w:r>
        <w:rPr>
          <w:rFonts w:ascii="Arial" w:hAnsi="Arial" w:eastAsia="Arial" w:cs="Arial"/>
          <w:sz w:val="24"/>
          <w:szCs w:val="24"/>
        </w:rPr>
        <w:t>Major</w:t>
      </w:r>
      <w:r>
        <w:rPr>
          <w:rFonts w:ascii="Arial" w:hAnsi="Arial" w:eastAsia="Arial" w:cs="Arial"/>
          <w:b/>
          <w:sz w:val="24"/>
          <w:szCs w:val="24"/>
        </w:rPr>
        <w:tab/>
      </w:r>
      <w:r>
        <w:rPr>
          <w:rFonts w:ascii="Arial" w:hAnsi="Arial" w:eastAsia="Arial" w:cs="Arial"/>
          <w:b/>
          <w:sz w:val="24"/>
          <w:szCs w:val="24"/>
        </w:rPr>
        <w:t>INFORMATION SECURITY</w:t>
      </w:r>
    </w:p>
    <w:p w14:paraId="01EF0CE1">
      <w:pPr>
        <w:spacing w:line="480" w:lineRule="auto"/>
        <w:ind w:left="2340" w:hanging="2340"/>
        <w:jc w:val="both"/>
        <w:rPr>
          <w:rFonts w:ascii="Arial" w:hAnsi="Arial" w:eastAsia="Arial" w:cs="Arial"/>
          <w:b/>
          <w:sz w:val="24"/>
          <w:szCs w:val="24"/>
        </w:rPr>
      </w:pPr>
      <w:r>
        <w:rPr>
          <w:rFonts w:ascii="Arial" w:hAnsi="Arial" w:eastAsia="Arial" w:cs="Arial"/>
          <w:sz w:val="24"/>
          <w:szCs w:val="24"/>
        </w:rPr>
        <w:t>Date of Completion</w:t>
      </w:r>
      <w:r>
        <w:rPr>
          <w:rFonts w:ascii="Arial" w:hAnsi="Arial" w:eastAsia="Arial" w:cs="Arial"/>
          <w:sz w:val="24"/>
          <w:szCs w:val="24"/>
        </w:rPr>
        <w:tab/>
      </w:r>
      <w:r>
        <w:rPr>
          <w:rFonts w:ascii="Arial" w:hAnsi="Arial" w:eastAsia="Arial" w:cs="Arial"/>
          <w:b/>
          <w:sz w:val="24"/>
          <w:szCs w:val="24"/>
        </w:rPr>
        <w:t>AUGUST 2025</w:t>
      </w:r>
    </w:p>
    <w:p w14:paraId="27294BB1">
      <w:pPr>
        <w:rPr>
          <w:rFonts w:ascii="Arial" w:hAnsi="Arial" w:eastAsia="Arial" w:cs="Arial"/>
          <w:b/>
          <w:sz w:val="24"/>
          <w:szCs w:val="24"/>
        </w:rPr>
      </w:pPr>
      <w:r>
        <w:br w:type="page"/>
      </w:r>
    </w:p>
    <w:p w14:paraId="1A0455F1">
      <w:pPr>
        <w:spacing w:line="480" w:lineRule="auto"/>
        <w:ind w:firstLine="1440"/>
        <w:jc w:val="both"/>
        <w:rPr>
          <w:rFonts w:ascii="Arial" w:hAnsi="Arial" w:eastAsia="Arial" w:cs="Arial"/>
          <w:sz w:val="24"/>
          <w:szCs w:val="24"/>
          <w:highlight w:val="yellow"/>
        </w:rPr>
      </w:pPr>
      <w:bookmarkStart w:id="4" w:name="_gkn9nv950w0i" w:colFirst="0" w:colLast="0"/>
      <w:bookmarkEnd w:id="4"/>
    </w:p>
    <w:p w14:paraId="2DE11596">
      <w:pPr>
        <w:spacing w:after="0" w:line="480" w:lineRule="auto"/>
        <w:ind w:firstLine="720"/>
        <w:jc w:val="both"/>
        <w:rPr>
          <w:rFonts w:ascii="Arial" w:hAnsi="Arial" w:eastAsia="Arial" w:cs="Arial"/>
          <w:sz w:val="24"/>
          <w:szCs w:val="24"/>
        </w:rPr>
      </w:pPr>
      <w:r>
        <w:rPr>
          <w:rFonts w:ascii="Arial" w:hAnsi="Arial" w:eastAsia="Arial" w:cs="Arial"/>
          <w:sz w:val="24"/>
          <w:szCs w:val="24"/>
          <w:highlight w:val="white"/>
        </w:rPr>
        <w:t>Public-Private Partnerships (PPPs) have become a viable strategy for local government units to tap into private sector skills and financing in service provision and infrastructure development. PPPs allow the local government units (LGUs) to utilize their limited public resources effectively by sharing the risks and operations of service provision and infrastructure construction with private partners while achieving public sector initiatives.</w:t>
      </w:r>
    </w:p>
    <w:p w14:paraId="1B6C36DB">
      <w:pPr>
        <w:spacing w:line="480" w:lineRule="auto"/>
        <w:ind w:left="0" w:firstLine="0"/>
        <w:jc w:val="both"/>
        <w:rPr>
          <w:rFonts w:ascii="Arial" w:hAnsi="Arial" w:eastAsia="Arial" w:cs="Arial"/>
          <w:sz w:val="24"/>
          <w:szCs w:val="24"/>
        </w:rPr>
      </w:pPr>
      <w:bookmarkStart w:id="5" w:name="_bemd4jk683ho" w:colFirst="0" w:colLast="0"/>
      <w:bookmarkEnd w:id="5"/>
      <w:r>
        <w:rPr>
          <w:rFonts w:ascii="Arial" w:hAnsi="Arial" w:eastAsia="Arial" w:cs="Arial"/>
          <w:sz w:val="24"/>
          <w:szCs w:val="24"/>
        </w:rPr>
        <w:tab/>
      </w:r>
      <w:r>
        <w:rPr>
          <w:rFonts w:ascii="Arial" w:hAnsi="Arial" w:eastAsia="Arial" w:cs="Arial"/>
          <w:sz w:val="24"/>
          <w:szCs w:val="24"/>
        </w:rPr>
        <w:t>However, there are still challenges such as lack of project evaluation and capacity issues at the grassroots level that limit the full implementation of PPPs. This is where technological innovations such as data analytics and predictive tools that can model project outcomes based on financial, economic, and environmental factors come in. Using this predictive capability helps LGUs like Brgy. Novaliches Proper to immediately identify potential risks, have more transparent decision-making, and better policymaking.</w:t>
      </w:r>
    </w:p>
    <w:p w14:paraId="00CF837F">
      <w:pPr>
        <w:spacing w:line="480" w:lineRule="auto"/>
        <w:ind w:left="0" w:firstLine="0"/>
        <w:jc w:val="both"/>
        <w:rPr>
          <w:rFonts w:ascii="Arial" w:hAnsi="Arial" w:eastAsia="Arial" w:cs="Arial"/>
          <w:sz w:val="24"/>
          <w:szCs w:val="24"/>
        </w:rPr>
      </w:pPr>
      <w:bookmarkStart w:id="6" w:name="_qg5lc16yg3dg" w:colFirst="0" w:colLast="0"/>
      <w:bookmarkEnd w:id="6"/>
      <w:r>
        <w:rPr>
          <w:rFonts w:ascii="Arial" w:hAnsi="Arial" w:eastAsia="Arial" w:cs="Arial"/>
          <w:sz w:val="24"/>
          <w:szCs w:val="24"/>
        </w:rPr>
        <w:tab/>
      </w:r>
      <w:r>
        <w:rPr>
          <w:rFonts w:ascii="Arial" w:hAnsi="Arial" w:eastAsia="Arial" w:cs="Arial"/>
          <w:sz w:val="24"/>
          <w:szCs w:val="24"/>
        </w:rPr>
        <w:t>To address this, the project team developed the Public-Private Partnership Management System (PPPMS) with a Predictive Tool for Evaluating Project Viability for Barangay Novaliches Proper. The team collected data from face to face interviews with barangay officials and observation of the current workflow. The Agile Scrum methodology was used where development was divided into sprints. In each sprint, prioritized features such as project tracking, document management, and predictive evaluation were developed, which were reviewed with stakeholders to ensure they met the needs.</w:t>
      </w:r>
    </w:p>
    <w:p w14:paraId="36C9042F">
      <w:pPr>
        <w:spacing w:line="480" w:lineRule="auto"/>
        <w:ind w:left="0" w:firstLine="0"/>
        <w:jc w:val="both"/>
        <w:rPr>
          <w:rFonts w:ascii="Arial" w:hAnsi="Arial" w:eastAsia="Arial" w:cs="Arial"/>
          <w:sz w:val="24"/>
          <w:szCs w:val="24"/>
        </w:rPr>
      </w:pPr>
      <w:bookmarkStart w:id="7" w:name="_jifwsvmy08rs" w:colFirst="0" w:colLast="0"/>
      <w:bookmarkEnd w:id="7"/>
      <w:r>
        <w:rPr>
          <w:rFonts w:ascii="Arial" w:hAnsi="Arial" w:eastAsia="Arial" w:cs="Arial"/>
          <w:sz w:val="24"/>
          <w:szCs w:val="24"/>
        </w:rPr>
        <w:tab/>
      </w:r>
      <w:r>
        <w:rPr>
          <w:rFonts w:ascii="Arial" w:hAnsi="Arial" w:eastAsia="Arial" w:cs="Arial"/>
          <w:sz w:val="24"/>
          <w:szCs w:val="24"/>
        </w:rPr>
        <w:t>Overall, this capstone project aims to develop a PPPMS with predictive tools for better project appraisal and implementation. Through this, it is expected to achieve more transparent, efficient, and value-adding infrastructure projects that will strengthen socio-economic development and public service delivery in Brgy. Novaliches Proper.</w:t>
      </w:r>
    </w:p>
    <w:p w14:paraId="4D127552">
      <w:pPr>
        <w:spacing w:line="480" w:lineRule="auto"/>
        <w:ind w:firstLine="1440"/>
        <w:jc w:val="both"/>
        <w:rPr>
          <w:rFonts w:ascii="Arial" w:hAnsi="Arial" w:eastAsia="Arial" w:cs="Arial"/>
          <w:sz w:val="24"/>
          <w:szCs w:val="24"/>
          <w:highlight w:val="yellow"/>
        </w:rPr>
      </w:pPr>
      <w:bookmarkStart w:id="8" w:name="_e0q6rx4wk89q" w:colFirst="0" w:colLast="0"/>
      <w:bookmarkEnd w:id="8"/>
    </w:p>
    <w:p w14:paraId="21DBA44A">
      <w:pPr>
        <w:spacing w:line="480" w:lineRule="auto"/>
        <w:ind w:firstLine="1440"/>
        <w:jc w:val="both"/>
        <w:rPr>
          <w:rFonts w:ascii="Arial" w:hAnsi="Arial" w:eastAsia="Arial" w:cs="Arial"/>
          <w:sz w:val="24"/>
          <w:szCs w:val="24"/>
          <w:highlight w:val="yellow"/>
        </w:rPr>
      </w:pPr>
      <w:bookmarkStart w:id="9" w:name="_8zdxa2ijbv8b" w:colFirst="0" w:colLast="0"/>
      <w:bookmarkEnd w:id="9"/>
    </w:p>
    <w:p w14:paraId="5105A558">
      <w:pPr>
        <w:spacing w:line="480" w:lineRule="auto"/>
        <w:ind w:firstLine="1440"/>
        <w:jc w:val="both"/>
        <w:rPr>
          <w:rFonts w:ascii="Arial" w:hAnsi="Arial" w:eastAsia="Arial" w:cs="Arial"/>
          <w:sz w:val="24"/>
          <w:szCs w:val="24"/>
        </w:rPr>
      </w:pPr>
    </w:p>
    <w:p w14:paraId="5BC7CBB7">
      <w:pPr>
        <w:rPr>
          <w:rFonts w:ascii="Arial" w:hAnsi="Arial" w:eastAsia="Arial" w:cs="Arial"/>
          <w:sz w:val="24"/>
          <w:szCs w:val="24"/>
        </w:rPr>
      </w:pPr>
      <w:r>
        <w:br w:type="page"/>
      </w:r>
    </w:p>
    <w:p w14:paraId="5EF77051">
      <w:pPr>
        <w:pStyle w:val="2"/>
        <w:jc w:val="center"/>
        <w:rPr>
          <w:rFonts w:ascii="Arial" w:hAnsi="Arial" w:eastAsia="Arial" w:cs="Arial"/>
          <w:b w:val="0"/>
          <w:color w:val="000000"/>
          <w:sz w:val="24"/>
          <w:szCs w:val="24"/>
        </w:rPr>
      </w:pPr>
      <w:bookmarkStart w:id="10" w:name="_8sj7la7e9roh" w:colFirst="0" w:colLast="0"/>
      <w:bookmarkEnd w:id="10"/>
      <w:r>
        <w:rPr>
          <w:rFonts w:ascii="Arial" w:hAnsi="Arial" w:eastAsia="Arial" w:cs="Arial"/>
          <w:color w:val="000000"/>
          <w:sz w:val="24"/>
          <w:szCs w:val="24"/>
        </w:rPr>
        <w:t>TABLE OF CONTENTS</w:t>
      </w:r>
    </w:p>
    <w:p w14:paraId="61EE21DE">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spacing w:before="240" w:after="0" w:line="259" w:lineRule="auto"/>
        <w:ind w:left="0" w:right="0" w:firstLine="0"/>
        <w:jc w:val="left"/>
        <w:rPr>
          <w:rFonts w:ascii="Cambria" w:hAnsi="Cambria" w:eastAsia="Cambria" w:cs="Cambria"/>
          <w:b w:val="0"/>
          <w:i w:val="0"/>
          <w:smallCaps w:val="0"/>
          <w:color w:val="366091"/>
          <w:sz w:val="32"/>
          <w:szCs w:val="32"/>
          <w:u w:val="none"/>
          <w:shd w:val="clear" w:color="auto" w:fill="auto"/>
          <w:vertAlign w:val="baseline"/>
        </w:rPr>
      </w:pPr>
    </w:p>
    <w:p w14:paraId="24171D21">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pos="7820"/>
        </w:tabs>
        <w:spacing w:before="0" w:after="100" w:line="276" w:lineRule="auto"/>
        <w:ind w:left="0" w:right="0" w:firstLine="0"/>
        <w:jc w:val="left"/>
        <w:rPr>
          <w:rFonts w:ascii="Calibri" w:hAnsi="Calibri" w:eastAsia="Calibri" w:cs="Calibri"/>
          <w:b/>
          <w:i w:val="0"/>
          <w:smallCaps w:val="0"/>
          <w:color w:val="000000"/>
          <w:sz w:val="24"/>
          <w:szCs w:val="24"/>
          <w:u w:val="none"/>
          <w:shd w:val="clear" w:color="auto" w:fill="auto"/>
          <w:vertAlign w:val="baseline"/>
        </w:rPr>
      </w:pPr>
      <w:r>
        <w:fldChar w:fldCharType="begin"/>
      </w:r>
      <w:r>
        <w:instrText xml:space="preserve"> TOC \h \u \z \t "Heading 1,1,Heading 2,2,Heading 3,3,"</w:instrText>
      </w:r>
      <w:r>
        <w:fldChar w:fldCharType="separate"/>
      </w:r>
      <w:r>
        <w:fldChar w:fldCharType="begin"/>
      </w:r>
      <w:r>
        <w:instrText xml:space="preserve"> HYPERLINK \l "_fuzg5ab6cbb1" </w:instrText>
      </w:r>
      <w:r>
        <w:fldChar w:fldCharType="separate"/>
      </w:r>
      <w:r>
        <w:rPr>
          <w:rFonts w:ascii="Arial" w:hAnsi="Arial" w:eastAsia="Arial" w:cs="Arial"/>
          <w:b/>
          <w:i w:val="0"/>
          <w:smallCaps w:val="0"/>
          <w:color w:val="000000"/>
          <w:sz w:val="22"/>
          <w:szCs w:val="22"/>
          <w:u w:val="none"/>
          <w:shd w:val="clear" w:color="auto" w:fill="auto"/>
          <w:vertAlign w:val="baseline"/>
        </w:rPr>
        <w:t>ABSTRACT</w:t>
      </w:r>
      <w:r>
        <w:fldChar w:fldCharType="end"/>
      </w:r>
      <w:r>
        <w:fldChar w:fldCharType="begin"/>
      </w:r>
      <w:r>
        <w:instrText xml:space="preserve"> HYPERLINK \l "_fuzg5ab6cbb1" </w:instrText>
      </w:r>
      <w:r>
        <w:fldChar w:fldCharType="separate"/>
      </w:r>
      <w:r>
        <w:rPr>
          <w:rFonts w:ascii="Calibri" w:hAnsi="Calibri" w:eastAsia="Calibri" w:cs="Calibri"/>
          <w:b/>
          <w:i w:val="0"/>
          <w:smallCaps w:val="0"/>
          <w:color w:val="000000"/>
          <w:sz w:val="22"/>
          <w:szCs w:val="22"/>
          <w:u w:val="none"/>
          <w:shd w:val="clear" w:color="auto" w:fill="auto"/>
          <w:vertAlign w:val="baseline"/>
        </w:rPr>
        <w:tab/>
      </w:r>
      <w:r>
        <w:rPr>
          <w:rFonts w:ascii="Calibri" w:hAnsi="Calibri" w:eastAsia="Calibri" w:cs="Calibri"/>
          <w:b/>
          <w:i w:val="0"/>
          <w:smallCaps w:val="0"/>
          <w:color w:val="000000"/>
          <w:sz w:val="22"/>
          <w:szCs w:val="22"/>
          <w:u w:val="none"/>
          <w:shd w:val="clear" w:color="auto" w:fill="auto"/>
          <w:vertAlign w:val="baseline"/>
        </w:rPr>
        <w:t>1</w:t>
      </w:r>
      <w:r>
        <w:fldChar w:fldCharType="end"/>
      </w:r>
      <w:r>
        <w:fldChar w:fldCharType="begin"/>
      </w:r>
      <w:r>
        <w:instrText xml:space="preserve"> HYPERLINK \l "_fuzg5ab6cbb1" </w:instrText>
      </w:r>
      <w:r>
        <w:fldChar w:fldCharType="separate"/>
      </w:r>
    </w:p>
    <w:p w14:paraId="63C64F24">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pos="7820"/>
        </w:tabs>
        <w:spacing w:before="0" w:after="100" w:line="276" w:lineRule="auto"/>
        <w:ind w:left="0" w:right="0" w:firstLine="0"/>
        <w:jc w:val="left"/>
        <w:rPr>
          <w:rFonts w:ascii="Calibri" w:hAnsi="Calibri" w:eastAsia="Calibri" w:cs="Calibri"/>
          <w:b/>
          <w:i w:val="0"/>
          <w:smallCaps w:val="0"/>
          <w:color w:val="000000"/>
          <w:sz w:val="24"/>
          <w:szCs w:val="24"/>
          <w:u w:val="none"/>
          <w:shd w:val="clear" w:color="auto" w:fill="auto"/>
          <w:vertAlign w:val="baseline"/>
        </w:rPr>
      </w:pPr>
      <w:r>
        <w:fldChar w:fldCharType="end"/>
      </w:r>
      <w:r>
        <w:fldChar w:fldCharType="begin"/>
      </w:r>
      <w:r>
        <w:instrText xml:space="preserve"> HYPERLINK \l "_8sj7la7e9roh" </w:instrText>
      </w:r>
      <w:r>
        <w:fldChar w:fldCharType="separate"/>
      </w:r>
      <w:r>
        <w:rPr>
          <w:rFonts w:ascii="Arial" w:hAnsi="Arial" w:eastAsia="Arial" w:cs="Arial"/>
          <w:b/>
          <w:i w:val="0"/>
          <w:smallCaps w:val="0"/>
          <w:color w:val="000000"/>
          <w:sz w:val="22"/>
          <w:szCs w:val="22"/>
          <w:u w:val="none"/>
          <w:shd w:val="clear" w:color="auto" w:fill="auto"/>
          <w:vertAlign w:val="baseline"/>
        </w:rPr>
        <w:t>TABLE OF CONTENTS</w:t>
      </w:r>
      <w:r>
        <w:fldChar w:fldCharType="end"/>
      </w:r>
      <w:r>
        <w:fldChar w:fldCharType="begin"/>
      </w:r>
      <w:r>
        <w:instrText xml:space="preserve"> HYPERLINK \l "_8sj7la7e9roh" </w:instrText>
      </w:r>
      <w:r>
        <w:fldChar w:fldCharType="separate"/>
      </w:r>
      <w:r>
        <w:rPr>
          <w:rFonts w:ascii="Calibri" w:hAnsi="Calibri" w:eastAsia="Calibri" w:cs="Calibri"/>
          <w:b/>
          <w:i w:val="0"/>
          <w:smallCaps w:val="0"/>
          <w:color w:val="000000"/>
          <w:sz w:val="22"/>
          <w:szCs w:val="22"/>
          <w:u w:val="none"/>
          <w:shd w:val="clear" w:color="auto" w:fill="auto"/>
          <w:vertAlign w:val="baseline"/>
        </w:rPr>
        <w:tab/>
      </w:r>
      <w:r>
        <w:rPr>
          <w:rFonts w:ascii="Calibri" w:hAnsi="Calibri" w:eastAsia="Calibri" w:cs="Calibri"/>
          <w:b/>
          <w:i w:val="0"/>
          <w:smallCaps w:val="0"/>
          <w:color w:val="000000"/>
          <w:sz w:val="22"/>
          <w:szCs w:val="22"/>
          <w:u w:val="none"/>
          <w:shd w:val="clear" w:color="auto" w:fill="auto"/>
          <w:vertAlign w:val="baseline"/>
        </w:rPr>
        <w:t>5</w:t>
      </w:r>
      <w:r>
        <w:fldChar w:fldCharType="end"/>
      </w:r>
      <w:r>
        <w:fldChar w:fldCharType="begin"/>
      </w:r>
      <w:r>
        <w:instrText xml:space="preserve"> HYPERLINK \l "_8sj7la7e9roh" </w:instrText>
      </w:r>
      <w:r>
        <w:fldChar w:fldCharType="separate"/>
      </w:r>
    </w:p>
    <w:p w14:paraId="484A3E5C">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pos="440"/>
          <w:tab w:val="right" w:pos="7820"/>
        </w:tabs>
        <w:spacing w:before="0" w:after="100" w:line="276" w:lineRule="auto"/>
        <w:ind w:left="0" w:right="0" w:firstLine="0"/>
        <w:jc w:val="left"/>
        <w:rPr>
          <w:rFonts w:ascii="Calibri" w:hAnsi="Calibri" w:eastAsia="Calibri" w:cs="Calibri"/>
          <w:b/>
          <w:i w:val="0"/>
          <w:smallCaps w:val="0"/>
          <w:color w:val="000000"/>
          <w:sz w:val="24"/>
          <w:szCs w:val="24"/>
          <w:u w:val="none"/>
          <w:shd w:val="clear" w:color="auto" w:fill="auto"/>
          <w:vertAlign w:val="baseline"/>
        </w:rPr>
      </w:pPr>
      <w:r>
        <w:fldChar w:fldCharType="end"/>
      </w:r>
      <w:r>
        <w:fldChar w:fldCharType="begin"/>
      </w:r>
      <w:r>
        <w:instrText xml:space="preserve"> HYPERLINK \l "_sqyov218q98t" </w:instrText>
      </w:r>
      <w:r>
        <w:fldChar w:fldCharType="separate"/>
      </w:r>
      <w:r>
        <w:rPr>
          <w:rFonts w:ascii="Arial" w:hAnsi="Arial" w:eastAsia="Arial" w:cs="Arial"/>
          <w:b/>
          <w:i w:val="0"/>
          <w:smallCaps w:val="0"/>
          <w:color w:val="000000"/>
          <w:sz w:val="22"/>
          <w:szCs w:val="22"/>
          <w:u w:val="none"/>
          <w:shd w:val="clear" w:color="auto" w:fill="auto"/>
          <w:vertAlign w:val="baseline"/>
        </w:rPr>
        <w:t>1.</w:t>
      </w:r>
      <w:r>
        <w:fldChar w:fldCharType="end"/>
      </w:r>
      <w:r>
        <w:fldChar w:fldCharType="begin"/>
      </w:r>
      <w:r>
        <w:instrText xml:space="preserve"> HYPERLINK \l "_sqyov218q98t" </w:instrText>
      </w:r>
      <w:r>
        <w:fldChar w:fldCharType="separate"/>
      </w:r>
      <w:r>
        <w:rPr>
          <w:rFonts w:ascii="Calibri" w:hAnsi="Calibri" w:eastAsia="Calibri" w:cs="Calibri"/>
          <w:b/>
          <w:i w:val="0"/>
          <w:smallCaps w:val="0"/>
          <w:color w:val="000000"/>
          <w:sz w:val="24"/>
          <w:szCs w:val="24"/>
          <w:u w:val="none"/>
          <w:shd w:val="clear" w:color="auto" w:fill="auto"/>
          <w:vertAlign w:val="baseline"/>
        </w:rPr>
        <w:tab/>
      </w:r>
      <w:r>
        <w:fldChar w:fldCharType="end"/>
      </w:r>
      <w:r>
        <w:fldChar w:fldCharType="begin"/>
      </w:r>
      <w:r>
        <w:instrText xml:space="preserve"> PAGEREF _sqyov218q98t \h </w:instrText>
      </w:r>
      <w:r>
        <w:fldChar w:fldCharType="separate"/>
      </w:r>
      <w:r>
        <w:rPr>
          <w:rFonts w:ascii="Arial" w:hAnsi="Arial" w:eastAsia="Arial" w:cs="Arial"/>
          <w:b/>
          <w:i w:val="0"/>
          <w:smallCaps w:val="0"/>
          <w:color w:val="000000"/>
          <w:sz w:val="22"/>
          <w:szCs w:val="22"/>
          <w:u w:val="none"/>
          <w:shd w:val="clear" w:color="auto" w:fill="auto"/>
          <w:vertAlign w:val="baseline"/>
        </w:rPr>
        <w:t>Product Backlog for EIS Information Security</w:t>
      </w:r>
      <w:r>
        <w:rPr>
          <w:rFonts w:ascii="Calibri" w:hAnsi="Calibri" w:eastAsia="Calibri" w:cs="Calibri"/>
          <w:b/>
          <w:i w:val="0"/>
          <w:smallCaps w:val="0"/>
          <w:color w:val="000000"/>
          <w:sz w:val="22"/>
          <w:szCs w:val="22"/>
          <w:u w:val="none"/>
          <w:shd w:val="clear" w:color="auto" w:fill="auto"/>
          <w:vertAlign w:val="baseline"/>
        </w:rPr>
        <w:tab/>
      </w:r>
      <w:r>
        <w:rPr>
          <w:rFonts w:ascii="Calibri" w:hAnsi="Calibri" w:eastAsia="Calibri" w:cs="Calibri"/>
          <w:b/>
          <w:i w:val="0"/>
          <w:smallCaps w:val="0"/>
          <w:color w:val="000000"/>
          <w:sz w:val="22"/>
          <w:szCs w:val="22"/>
          <w:u w:val="none"/>
          <w:shd w:val="clear" w:color="auto" w:fill="auto"/>
          <w:vertAlign w:val="baseline"/>
        </w:rPr>
        <w:t>6</w:t>
      </w:r>
      <w:r>
        <w:fldChar w:fldCharType="begin"/>
      </w:r>
      <w:r>
        <w:instrText xml:space="preserve"> HYPERLINK \l "_sqyov218q98t" </w:instrText>
      </w:r>
      <w:r>
        <w:fldChar w:fldCharType="separate"/>
      </w:r>
      <w:r>
        <w:fldChar w:fldCharType="end"/>
      </w:r>
    </w:p>
    <w:p w14:paraId="7EA0117B">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pos="440"/>
          <w:tab w:val="right" w:pos="7820"/>
        </w:tabs>
        <w:spacing w:before="0" w:after="100" w:line="276" w:lineRule="auto"/>
        <w:ind w:left="0" w:right="0" w:firstLine="0"/>
        <w:jc w:val="left"/>
        <w:rPr>
          <w:rFonts w:ascii="Calibri" w:hAnsi="Calibri" w:eastAsia="Calibri" w:cs="Calibri"/>
          <w:b/>
          <w:i w:val="0"/>
          <w:smallCaps w:val="0"/>
          <w:color w:val="000000"/>
          <w:sz w:val="24"/>
          <w:szCs w:val="24"/>
          <w:u w:val="none"/>
          <w:shd w:val="clear" w:color="auto" w:fill="auto"/>
          <w:vertAlign w:val="baseline"/>
        </w:rPr>
      </w:pPr>
      <w:r>
        <w:fldChar w:fldCharType="end"/>
      </w:r>
      <w:r>
        <w:fldChar w:fldCharType="begin"/>
      </w:r>
      <w:r>
        <w:instrText xml:space="preserve"> HYPERLINK \l "_8upxqmm9kn7g" </w:instrText>
      </w:r>
      <w:r>
        <w:fldChar w:fldCharType="separate"/>
      </w:r>
      <w:r>
        <w:rPr>
          <w:rFonts w:ascii="Arial" w:hAnsi="Arial" w:eastAsia="Arial" w:cs="Arial"/>
          <w:b/>
          <w:i w:val="0"/>
          <w:smallCaps w:val="0"/>
          <w:color w:val="000000"/>
          <w:sz w:val="22"/>
          <w:szCs w:val="22"/>
          <w:u w:val="none"/>
          <w:shd w:val="clear" w:color="auto" w:fill="auto"/>
          <w:vertAlign w:val="baseline"/>
        </w:rPr>
        <w:t>2.</w:t>
      </w:r>
      <w:r>
        <w:fldChar w:fldCharType="end"/>
      </w:r>
      <w:r>
        <w:fldChar w:fldCharType="begin"/>
      </w:r>
      <w:r>
        <w:instrText xml:space="preserve"> HYPERLINK \l "_8upxqmm9kn7g" </w:instrText>
      </w:r>
      <w:r>
        <w:fldChar w:fldCharType="separate"/>
      </w:r>
      <w:r>
        <w:rPr>
          <w:rFonts w:ascii="Calibri" w:hAnsi="Calibri" w:eastAsia="Calibri" w:cs="Calibri"/>
          <w:b/>
          <w:i w:val="0"/>
          <w:smallCaps w:val="0"/>
          <w:color w:val="000000"/>
          <w:sz w:val="24"/>
          <w:szCs w:val="24"/>
          <w:u w:val="none"/>
          <w:shd w:val="clear" w:color="auto" w:fill="auto"/>
          <w:vertAlign w:val="baseline"/>
        </w:rPr>
        <w:tab/>
      </w:r>
      <w:r>
        <w:fldChar w:fldCharType="end"/>
      </w:r>
      <w:r>
        <w:fldChar w:fldCharType="begin"/>
      </w:r>
      <w:r>
        <w:instrText xml:space="preserve"> PAGEREF _8upxqmm9kn7g \h </w:instrText>
      </w:r>
      <w:r>
        <w:fldChar w:fldCharType="separate"/>
      </w:r>
      <w:r>
        <w:rPr>
          <w:rFonts w:ascii="Arial" w:hAnsi="Arial" w:eastAsia="Arial" w:cs="Arial"/>
          <w:b/>
          <w:i w:val="0"/>
          <w:smallCaps w:val="0"/>
          <w:color w:val="000000"/>
          <w:sz w:val="22"/>
          <w:szCs w:val="22"/>
          <w:u w:val="none"/>
          <w:shd w:val="clear" w:color="auto" w:fill="auto"/>
          <w:vertAlign w:val="baseline"/>
        </w:rPr>
        <w:t>Sprint Backlog for Information Security</w:t>
      </w:r>
      <w:r>
        <w:rPr>
          <w:rFonts w:ascii="Calibri" w:hAnsi="Calibri" w:eastAsia="Calibri" w:cs="Calibri"/>
          <w:b/>
          <w:i w:val="0"/>
          <w:smallCaps w:val="0"/>
          <w:color w:val="000000"/>
          <w:sz w:val="22"/>
          <w:szCs w:val="22"/>
          <w:u w:val="none"/>
          <w:shd w:val="clear" w:color="auto" w:fill="auto"/>
          <w:vertAlign w:val="baseline"/>
        </w:rPr>
        <w:tab/>
      </w:r>
      <w:r>
        <w:rPr>
          <w:rFonts w:ascii="Calibri" w:hAnsi="Calibri" w:eastAsia="Calibri" w:cs="Calibri"/>
          <w:b/>
          <w:i w:val="0"/>
          <w:smallCaps w:val="0"/>
          <w:color w:val="000000"/>
          <w:sz w:val="22"/>
          <w:szCs w:val="22"/>
          <w:u w:val="none"/>
          <w:shd w:val="clear" w:color="auto" w:fill="auto"/>
          <w:vertAlign w:val="baseline"/>
        </w:rPr>
        <w:t>7</w:t>
      </w:r>
      <w:r>
        <w:fldChar w:fldCharType="begin"/>
      </w:r>
      <w:r>
        <w:instrText xml:space="preserve"> HYPERLINK \l "_8upxqmm9kn7g" </w:instrText>
      </w:r>
      <w:r>
        <w:fldChar w:fldCharType="separate"/>
      </w:r>
      <w:r>
        <w:fldChar w:fldCharType="end"/>
      </w:r>
    </w:p>
    <w:p w14:paraId="44FDB6AC">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pos="1200"/>
          <w:tab w:val="right" w:pos="7820"/>
        </w:tabs>
        <w:spacing w:before="0" w:after="100" w:line="276" w:lineRule="auto"/>
        <w:ind w:left="440" w:right="0" w:firstLine="0"/>
        <w:jc w:val="left"/>
        <w:rPr>
          <w:rFonts w:ascii="Calibri" w:hAnsi="Calibri" w:eastAsia="Calibri" w:cs="Calibri"/>
          <w:b/>
          <w:i w:val="0"/>
          <w:smallCaps w:val="0"/>
          <w:color w:val="000000"/>
          <w:sz w:val="24"/>
          <w:szCs w:val="24"/>
          <w:u w:val="none"/>
          <w:shd w:val="clear" w:color="auto" w:fill="auto"/>
          <w:vertAlign w:val="baseline"/>
        </w:rPr>
      </w:pPr>
      <w:r>
        <w:fldChar w:fldCharType="end"/>
      </w:r>
      <w:r>
        <w:fldChar w:fldCharType="begin"/>
      </w:r>
      <w:r>
        <w:instrText xml:space="preserve"> HYPERLINK \l "_1p0snrym4797" </w:instrText>
      </w:r>
      <w:r>
        <w:fldChar w:fldCharType="separate"/>
      </w:r>
      <w:r>
        <w:rPr>
          <w:rFonts w:ascii="Arial" w:hAnsi="Arial" w:eastAsia="Arial" w:cs="Arial"/>
          <w:b/>
          <w:i w:val="0"/>
          <w:smallCaps w:val="0"/>
          <w:color w:val="000000"/>
          <w:sz w:val="22"/>
          <w:szCs w:val="22"/>
          <w:u w:val="none"/>
          <w:shd w:val="clear" w:color="auto" w:fill="auto"/>
          <w:vertAlign w:val="baseline"/>
        </w:rPr>
        <w:t>2.1.1</w:t>
      </w:r>
      <w:r>
        <w:fldChar w:fldCharType="end"/>
      </w:r>
      <w:r>
        <w:fldChar w:fldCharType="begin"/>
      </w:r>
      <w:r>
        <w:instrText xml:space="preserve"> HYPERLINK \l "_1p0snrym4797" </w:instrText>
      </w:r>
      <w:r>
        <w:fldChar w:fldCharType="separate"/>
      </w:r>
      <w:r>
        <w:rPr>
          <w:rFonts w:ascii="Calibri" w:hAnsi="Calibri" w:eastAsia="Calibri" w:cs="Calibri"/>
          <w:b/>
          <w:i w:val="0"/>
          <w:smallCaps w:val="0"/>
          <w:color w:val="000000"/>
          <w:sz w:val="24"/>
          <w:szCs w:val="24"/>
          <w:u w:val="none"/>
          <w:shd w:val="clear" w:color="auto" w:fill="auto"/>
          <w:vertAlign w:val="baseline"/>
        </w:rPr>
        <w:tab/>
      </w:r>
      <w:r>
        <w:fldChar w:fldCharType="end"/>
      </w:r>
      <w:r>
        <w:fldChar w:fldCharType="begin"/>
      </w:r>
      <w:r>
        <w:instrText xml:space="preserve"> PAGEREF _1p0snrym4797 \h </w:instrText>
      </w:r>
      <w:r>
        <w:fldChar w:fldCharType="separate"/>
      </w:r>
      <w:r>
        <w:rPr>
          <w:rFonts w:ascii="Arial" w:hAnsi="Arial" w:eastAsia="Arial" w:cs="Arial"/>
          <w:b/>
          <w:i w:val="0"/>
          <w:smallCaps w:val="0"/>
          <w:color w:val="000000"/>
          <w:sz w:val="22"/>
          <w:szCs w:val="22"/>
          <w:u w:val="none"/>
          <w:shd w:val="clear" w:color="auto" w:fill="auto"/>
          <w:vertAlign w:val="baseline"/>
        </w:rPr>
        <w:t>Information Security</w:t>
      </w:r>
      <w:r>
        <w:rPr>
          <w:rFonts w:ascii="Calibri" w:hAnsi="Calibri" w:eastAsia="Calibri" w:cs="Calibri"/>
          <w:b/>
          <w:i w:val="0"/>
          <w:smallCaps w:val="0"/>
          <w:color w:val="000000"/>
          <w:sz w:val="22"/>
          <w:szCs w:val="22"/>
          <w:u w:val="none"/>
          <w:shd w:val="clear" w:color="auto" w:fill="auto"/>
          <w:vertAlign w:val="baseline"/>
        </w:rPr>
        <w:tab/>
      </w:r>
      <w:r>
        <w:rPr>
          <w:rFonts w:ascii="Calibri" w:hAnsi="Calibri" w:eastAsia="Calibri" w:cs="Calibri"/>
          <w:b/>
          <w:i w:val="0"/>
          <w:smallCaps w:val="0"/>
          <w:color w:val="000000"/>
          <w:sz w:val="22"/>
          <w:szCs w:val="22"/>
          <w:u w:val="none"/>
          <w:shd w:val="clear" w:color="auto" w:fill="auto"/>
          <w:vertAlign w:val="baseline"/>
        </w:rPr>
        <w:t>8</w:t>
      </w:r>
      <w:r>
        <w:fldChar w:fldCharType="begin"/>
      </w:r>
      <w:r>
        <w:instrText xml:space="preserve"> HYPERLINK \l "_1p0snrym4797" </w:instrText>
      </w:r>
      <w:r>
        <w:fldChar w:fldCharType="separate"/>
      </w:r>
      <w:r>
        <w:fldChar w:fldCharType="end"/>
      </w:r>
    </w:p>
    <w:p w14:paraId="368185CA">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pos="440"/>
          <w:tab w:val="right" w:pos="7820"/>
        </w:tabs>
        <w:spacing w:before="0" w:after="100" w:line="276" w:lineRule="auto"/>
        <w:ind w:left="0" w:right="0" w:firstLine="0"/>
        <w:jc w:val="left"/>
        <w:rPr>
          <w:rFonts w:ascii="Calibri" w:hAnsi="Calibri" w:eastAsia="Calibri" w:cs="Calibri"/>
          <w:b/>
          <w:i w:val="0"/>
          <w:smallCaps w:val="0"/>
          <w:color w:val="000000"/>
          <w:sz w:val="24"/>
          <w:szCs w:val="24"/>
          <w:u w:val="none"/>
          <w:shd w:val="clear" w:color="auto" w:fill="auto"/>
          <w:vertAlign w:val="baseline"/>
        </w:rPr>
      </w:pPr>
      <w:r>
        <w:fldChar w:fldCharType="end"/>
      </w:r>
      <w:r>
        <w:fldChar w:fldCharType="begin"/>
      </w:r>
      <w:r>
        <w:instrText xml:space="preserve"> HYPERLINK \l "_oqp6xpq06n3a" </w:instrText>
      </w:r>
      <w:r>
        <w:fldChar w:fldCharType="separate"/>
      </w:r>
      <w:r>
        <w:rPr>
          <w:rFonts w:ascii="Arial" w:hAnsi="Arial" w:eastAsia="Arial" w:cs="Arial"/>
          <w:b/>
          <w:i w:val="0"/>
          <w:smallCaps w:val="0"/>
          <w:color w:val="000000"/>
          <w:sz w:val="22"/>
          <w:szCs w:val="22"/>
          <w:u w:val="none"/>
          <w:shd w:val="clear" w:color="auto" w:fill="auto"/>
          <w:vertAlign w:val="baseline"/>
        </w:rPr>
        <w:t>3.</w:t>
      </w:r>
      <w:r>
        <w:fldChar w:fldCharType="end"/>
      </w:r>
      <w:r>
        <w:fldChar w:fldCharType="begin"/>
      </w:r>
      <w:r>
        <w:instrText xml:space="preserve"> HYPERLINK \l "_oqp6xpq06n3a" </w:instrText>
      </w:r>
      <w:r>
        <w:fldChar w:fldCharType="separate"/>
      </w:r>
      <w:r>
        <w:rPr>
          <w:rFonts w:ascii="Calibri" w:hAnsi="Calibri" w:eastAsia="Calibri" w:cs="Calibri"/>
          <w:b/>
          <w:i w:val="0"/>
          <w:smallCaps w:val="0"/>
          <w:color w:val="000000"/>
          <w:sz w:val="24"/>
          <w:szCs w:val="24"/>
          <w:u w:val="none"/>
          <w:shd w:val="clear" w:color="auto" w:fill="auto"/>
          <w:vertAlign w:val="baseline"/>
        </w:rPr>
        <w:tab/>
      </w:r>
      <w:r>
        <w:fldChar w:fldCharType="end"/>
      </w:r>
      <w:r>
        <w:fldChar w:fldCharType="begin"/>
      </w:r>
      <w:r>
        <w:instrText xml:space="preserve"> PAGEREF _oqp6xpq06n3a \h </w:instrText>
      </w:r>
      <w:r>
        <w:fldChar w:fldCharType="separate"/>
      </w:r>
      <w:r>
        <w:rPr>
          <w:rFonts w:ascii="Arial" w:hAnsi="Arial" w:eastAsia="Arial" w:cs="Arial"/>
          <w:b/>
          <w:i w:val="0"/>
          <w:smallCaps w:val="0"/>
          <w:color w:val="000000"/>
          <w:sz w:val="22"/>
          <w:szCs w:val="22"/>
          <w:u w:val="none"/>
          <w:shd w:val="clear" w:color="auto" w:fill="auto"/>
          <w:vertAlign w:val="baseline"/>
        </w:rPr>
        <w:t>Information Security</w:t>
      </w:r>
      <w:r>
        <w:rPr>
          <w:rFonts w:ascii="Calibri" w:hAnsi="Calibri" w:eastAsia="Calibri" w:cs="Calibri"/>
          <w:b/>
          <w:i w:val="0"/>
          <w:smallCaps w:val="0"/>
          <w:color w:val="000000"/>
          <w:sz w:val="22"/>
          <w:szCs w:val="22"/>
          <w:u w:val="none"/>
          <w:shd w:val="clear" w:color="auto" w:fill="auto"/>
          <w:vertAlign w:val="baseline"/>
        </w:rPr>
        <w:tab/>
      </w:r>
      <w:r>
        <w:rPr>
          <w:rFonts w:ascii="Calibri" w:hAnsi="Calibri" w:eastAsia="Calibri" w:cs="Calibri"/>
          <w:b/>
          <w:i w:val="0"/>
          <w:smallCaps w:val="0"/>
          <w:color w:val="000000"/>
          <w:sz w:val="22"/>
          <w:szCs w:val="22"/>
          <w:u w:val="none"/>
          <w:shd w:val="clear" w:color="auto" w:fill="auto"/>
          <w:vertAlign w:val="baseline"/>
        </w:rPr>
        <w:t>9</w:t>
      </w:r>
      <w:r>
        <w:fldChar w:fldCharType="begin"/>
      </w:r>
      <w:r>
        <w:instrText xml:space="preserve"> HYPERLINK \l "_oqp6xpq06n3a" </w:instrText>
      </w:r>
      <w:r>
        <w:fldChar w:fldCharType="separate"/>
      </w:r>
      <w:r>
        <w:fldChar w:fldCharType="end"/>
      </w:r>
    </w:p>
    <w:p w14:paraId="2EEF6BCA">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pos="1200"/>
          <w:tab w:val="right" w:pos="7820"/>
        </w:tabs>
        <w:spacing w:before="0" w:after="100" w:line="276" w:lineRule="auto"/>
        <w:ind w:left="440" w:right="0" w:firstLine="0"/>
        <w:jc w:val="left"/>
        <w:rPr>
          <w:rFonts w:ascii="Calibri" w:hAnsi="Calibri" w:eastAsia="Calibri" w:cs="Calibri"/>
          <w:b/>
          <w:i w:val="0"/>
          <w:smallCaps w:val="0"/>
          <w:color w:val="000000"/>
          <w:sz w:val="24"/>
          <w:szCs w:val="24"/>
          <w:u w:val="none"/>
          <w:shd w:val="clear" w:color="auto" w:fill="auto"/>
          <w:vertAlign w:val="baseline"/>
        </w:rPr>
      </w:pPr>
      <w:r>
        <w:fldChar w:fldCharType="end"/>
      </w:r>
      <w:r>
        <w:fldChar w:fldCharType="begin"/>
      </w:r>
      <w:r>
        <w:instrText xml:space="preserve"> HYPERLINK \l "_god51hr1gb6r" </w:instrText>
      </w:r>
      <w:r>
        <w:fldChar w:fldCharType="separate"/>
      </w:r>
      <w:r>
        <w:rPr>
          <w:rFonts w:ascii="Arial" w:hAnsi="Arial" w:eastAsia="Arial" w:cs="Arial"/>
          <w:b/>
          <w:i w:val="0"/>
          <w:smallCaps w:val="0"/>
          <w:color w:val="000000"/>
          <w:sz w:val="22"/>
          <w:szCs w:val="22"/>
          <w:u w:val="none"/>
          <w:shd w:val="clear" w:color="auto" w:fill="auto"/>
          <w:vertAlign w:val="baseline"/>
        </w:rPr>
        <w:t>3.1.1</w:t>
      </w:r>
      <w:r>
        <w:fldChar w:fldCharType="end"/>
      </w:r>
      <w:r>
        <w:fldChar w:fldCharType="begin"/>
      </w:r>
      <w:r>
        <w:instrText xml:space="preserve"> HYPERLINK \l "_god51hr1gb6r" </w:instrText>
      </w:r>
      <w:r>
        <w:fldChar w:fldCharType="separate"/>
      </w:r>
      <w:r>
        <w:rPr>
          <w:rFonts w:ascii="Calibri" w:hAnsi="Calibri" w:eastAsia="Calibri" w:cs="Calibri"/>
          <w:b/>
          <w:i w:val="0"/>
          <w:smallCaps w:val="0"/>
          <w:color w:val="000000"/>
          <w:sz w:val="24"/>
          <w:szCs w:val="24"/>
          <w:u w:val="none"/>
          <w:shd w:val="clear" w:color="auto" w:fill="auto"/>
          <w:vertAlign w:val="baseline"/>
        </w:rPr>
        <w:tab/>
      </w:r>
      <w:r>
        <w:fldChar w:fldCharType="end"/>
      </w:r>
      <w:r>
        <w:fldChar w:fldCharType="begin"/>
      </w:r>
      <w:r>
        <w:instrText xml:space="preserve"> PAGEREF _god51hr1gb6r \h </w:instrText>
      </w:r>
      <w:r>
        <w:fldChar w:fldCharType="separate"/>
      </w:r>
      <w:r>
        <w:rPr>
          <w:rFonts w:ascii="Arial" w:hAnsi="Arial" w:eastAsia="Arial" w:cs="Arial"/>
          <w:b/>
          <w:i w:val="0"/>
          <w:smallCaps w:val="0"/>
          <w:color w:val="000000"/>
          <w:sz w:val="22"/>
          <w:szCs w:val="22"/>
          <w:u w:val="none"/>
          <w:shd w:val="clear" w:color="auto" w:fill="auto"/>
          <w:vertAlign w:val="baseline"/>
        </w:rPr>
        <w:t>Privacy and Security</w:t>
      </w:r>
      <w:r>
        <w:rPr>
          <w:rFonts w:ascii="Calibri" w:hAnsi="Calibri" w:eastAsia="Calibri" w:cs="Calibri"/>
          <w:b/>
          <w:i w:val="0"/>
          <w:smallCaps w:val="0"/>
          <w:color w:val="000000"/>
          <w:sz w:val="22"/>
          <w:szCs w:val="22"/>
          <w:u w:val="none"/>
          <w:shd w:val="clear" w:color="auto" w:fill="auto"/>
          <w:vertAlign w:val="baseline"/>
        </w:rPr>
        <w:tab/>
      </w:r>
      <w:r>
        <w:rPr>
          <w:rFonts w:ascii="Calibri" w:hAnsi="Calibri" w:eastAsia="Calibri" w:cs="Calibri"/>
          <w:b/>
          <w:i w:val="0"/>
          <w:smallCaps w:val="0"/>
          <w:color w:val="000000"/>
          <w:sz w:val="22"/>
          <w:szCs w:val="22"/>
          <w:u w:val="none"/>
          <w:shd w:val="clear" w:color="auto" w:fill="auto"/>
          <w:vertAlign w:val="baseline"/>
        </w:rPr>
        <w:t>9</w:t>
      </w:r>
      <w:r>
        <w:fldChar w:fldCharType="begin"/>
      </w:r>
      <w:r>
        <w:instrText xml:space="preserve"> HYPERLINK \l "_god51hr1gb6r" </w:instrText>
      </w:r>
      <w:r>
        <w:fldChar w:fldCharType="separate"/>
      </w:r>
      <w:r>
        <w:fldChar w:fldCharType="end"/>
      </w:r>
    </w:p>
    <w:p w14:paraId="35611881">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pos="7820"/>
        </w:tabs>
        <w:spacing w:before="0" w:after="100" w:line="276" w:lineRule="auto"/>
        <w:ind w:left="0" w:right="0" w:firstLine="0"/>
        <w:jc w:val="left"/>
        <w:rPr>
          <w:rFonts w:ascii="Calibri" w:hAnsi="Calibri" w:eastAsia="Calibri" w:cs="Calibri"/>
          <w:b/>
          <w:i w:val="0"/>
          <w:smallCaps w:val="0"/>
          <w:color w:val="000000"/>
          <w:sz w:val="24"/>
          <w:szCs w:val="24"/>
          <w:u w:val="none"/>
          <w:shd w:val="clear" w:color="auto" w:fill="auto"/>
          <w:vertAlign w:val="baseline"/>
        </w:rPr>
      </w:pPr>
      <w:r>
        <w:fldChar w:fldCharType="end"/>
      </w:r>
      <w:r>
        <w:fldChar w:fldCharType="begin"/>
      </w:r>
      <w:r>
        <w:instrText xml:space="preserve"> HYPERLINK \l "_djlpmusfj1xh" </w:instrText>
      </w:r>
      <w:r>
        <w:fldChar w:fldCharType="separate"/>
      </w:r>
      <w:r>
        <w:rPr>
          <w:rFonts w:ascii="Arial" w:hAnsi="Arial" w:eastAsia="Arial" w:cs="Arial"/>
          <w:b/>
          <w:i w:val="0"/>
          <w:smallCaps w:val="0"/>
          <w:color w:val="000000"/>
          <w:sz w:val="22"/>
          <w:szCs w:val="22"/>
          <w:u w:val="none"/>
          <w:shd w:val="clear" w:color="auto" w:fill="auto"/>
          <w:vertAlign w:val="baseline"/>
        </w:rPr>
        <w:t>Appendices:</w:t>
      </w:r>
      <w:r>
        <w:fldChar w:fldCharType="end"/>
      </w:r>
      <w:r>
        <w:fldChar w:fldCharType="begin"/>
      </w:r>
      <w:r>
        <w:instrText xml:space="preserve"> HYPERLINK \l "_djlpmusfj1xh" </w:instrText>
      </w:r>
      <w:r>
        <w:fldChar w:fldCharType="separate"/>
      </w:r>
      <w:r>
        <w:rPr>
          <w:rFonts w:ascii="Calibri" w:hAnsi="Calibri" w:eastAsia="Calibri" w:cs="Calibri"/>
          <w:b/>
          <w:i w:val="0"/>
          <w:smallCaps w:val="0"/>
          <w:color w:val="000000"/>
          <w:sz w:val="22"/>
          <w:szCs w:val="22"/>
          <w:u w:val="none"/>
          <w:shd w:val="clear" w:color="auto" w:fill="auto"/>
          <w:vertAlign w:val="baseline"/>
        </w:rPr>
        <w:tab/>
      </w:r>
      <w:r>
        <w:rPr>
          <w:rFonts w:ascii="Calibri" w:hAnsi="Calibri" w:eastAsia="Calibri" w:cs="Calibri"/>
          <w:b/>
          <w:i w:val="0"/>
          <w:smallCaps w:val="0"/>
          <w:color w:val="000000"/>
          <w:sz w:val="22"/>
          <w:szCs w:val="22"/>
          <w:u w:val="none"/>
          <w:shd w:val="clear" w:color="auto" w:fill="auto"/>
          <w:vertAlign w:val="baseline"/>
        </w:rPr>
        <w:t>10</w:t>
      </w:r>
      <w:r>
        <w:fldChar w:fldCharType="end"/>
      </w:r>
      <w:r>
        <w:fldChar w:fldCharType="begin"/>
      </w:r>
      <w:r>
        <w:instrText xml:space="preserve"> HYPERLINK \l "_djlpmusfj1xh" </w:instrText>
      </w:r>
      <w:r>
        <w:fldChar w:fldCharType="separate"/>
      </w:r>
    </w:p>
    <w:p w14:paraId="79D93591">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pos="7820"/>
        </w:tabs>
        <w:spacing w:before="0" w:after="100" w:line="276" w:lineRule="auto"/>
        <w:ind w:left="220" w:right="0" w:firstLine="0"/>
        <w:jc w:val="left"/>
        <w:rPr>
          <w:rFonts w:ascii="Calibri" w:hAnsi="Calibri" w:eastAsia="Calibri" w:cs="Calibri"/>
          <w:b/>
          <w:i w:val="0"/>
          <w:smallCaps w:val="0"/>
          <w:color w:val="000000"/>
          <w:sz w:val="24"/>
          <w:szCs w:val="24"/>
          <w:u w:val="none"/>
          <w:shd w:val="clear" w:color="auto" w:fill="auto"/>
          <w:vertAlign w:val="baseline"/>
        </w:rPr>
      </w:pPr>
      <w:r>
        <w:fldChar w:fldCharType="end"/>
      </w:r>
      <w:r>
        <w:fldChar w:fldCharType="begin"/>
      </w:r>
      <w:r>
        <w:instrText xml:space="preserve"> HYPERLINK \l "_tofw0hbircs" </w:instrText>
      </w:r>
      <w:r>
        <w:fldChar w:fldCharType="separate"/>
      </w:r>
      <w:r>
        <w:rPr>
          <w:rFonts w:ascii="Arial" w:hAnsi="Arial" w:eastAsia="Arial" w:cs="Arial"/>
          <w:b/>
          <w:i w:val="0"/>
          <w:smallCaps w:val="0"/>
          <w:color w:val="000000"/>
          <w:sz w:val="22"/>
          <w:szCs w:val="22"/>
          <w:u w:val="none"/>
          <w:shd w:val="clear" w:color="auto" w:fill="auto"/>
          <w:vertAlign w:val="baseline"/>
        </w:rPr>
        <w:t>Appendix A Sprint Burndown Charts for Information Security</w:t>
      </w:r>
      <w:r>
        <w:fldChar w:fldCharType="end"/>
      </w:r>
      <w:r>
        <w:fldChar w:fldCharType="begin"/>
      </w:r>
      <w:r>
        <w:instrText xml:space="preserve"> HYPERLINK \l "_tofw0hbircs" </w:instrText>
      </w:r>
      <w:r>
        <w:fldChar w:fldCharType="separate"/>
      </w:r>
      <w:r>
        <w:rPr>
          <w:rFonts w:ascii="Calibri" w:hAnsi="Calibri" w:eastAsia="Calibri" w:cs="Calibri"/>
          <w:b/>
          <w:i w:val="0"/>
          <w:smallCaps w:val="0"/>
          <w:color w:val="000000"/>
          <w:sz w:val="22"/>
          <w:szCs w:val="22"/>
          <w:u w:val="none"/>
          <w:shd w:val="clear" w:color="auto" w:fill="auto"/>
          <w:vertAlign w:val="baseline"/>
        </w:rPr>
        <w:tab/>
      </w:r>
      <w:r>
        <w:rPr>
          <w:rFonts w:ascii="Calibri" w:hAnsi="Calibri" w:eastAsia="Calibri" w:cs="Calibri"/>
          <w:b/>
          <w:i w:val="0"/>
          <w:smallCaps w:val="0"/>
          <w:color w:val="000000"/>
          <w:sz w:val="22"/>
          <w:szCs w:val="22"/>
          <w:u w:val="none"/>
          <w:shd w:val="clear" w:color="auto" w:fill="auto"/>
          <w:vertAlign w:val="baseline"/>
        </w:rPr>
        <w:t>10</w:t>
      </w:r>
      <w:r>
        <w:fldChar w:fldCharType="end"/>
      </w:r>
      <w:r>
        <w:fldChar w:fldCharType="begin"/>
      </w:r>
      <w:r>
        <w:instrText xml:space="preserve"> HYPERLINK \l "_tofw0hbircs" </w:instrText>
      </w:r>
      <w:r>
        <w:fldChar w:fldCharType="separate"/>
      </w:r>
    </w:p>
    <w:p w14:paraId="1542BFED">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tabs>
          <w:tab w:val="right" w:pos="7820"/>
        </w:tabs>
        <w:spacing w:before="0" w:after="100" w:line="276" w:lineRule="auto"/>
        <w:ind w:left="220" w:right="0" w:firstLine="0"/>
        <w:jc w:val="left"/>
        <w:rPr>
          <w:rFonts w:ascii="Calibri" w:hAnsi="Calibri" w:eastAsia="Calibri" w:cs="Calibri"/>
          <w:b/>
          <w:i w:val="0"/>
          <w:smallCaps w:val="0"/>
          <w:color w:val="000000"/>
          <w:sz w:val="24"/>
          <w:szCs w:val="24"/>
          <w:u w:val="none"/>
          <w:shd w:val="clear" w:color="auto" w:fill="auto"/>
          <w:vertAlign w:val="baseline"/>
        </w:rPr>
      </w:pPr>
      <w:r>
        <w:fldChar w:fldCharType="end"/>
      </w:r>
      <w:r>
        <w:fldChar w:fldCharType="begin"/>
      </w:r>
      <w:r>
        <w:instrText xml:space="preserve"> HYPERLINK \l "_a4385hk71xdz" </w:instrText>
      </w:r>
      <w:r>
        <w:fldChar w:fldCharType="separate"/>
      </w:r>
      <w:r>
        <w:rPr>
          <w:rFonts w:ascii="Arial" w:hAnsi="Arial" w:eastAsia="Arial" w:cs="Arial"/>
          <w:b/>
          <w:i w:val="0"/>
          <w:smallCaps w:val="0"/>
          <w:color w:val="000000"/>
          <w:sz w:val="22"/>
          <w:szCs w:val="22"/>
          <w:u w:val="none"/>
          <w:shd w:val="clear" w:color="auto" w:fill="auto"/>
          <w:vertAlign w:val="baseline"/>
        </w:rPr>
        <w:t>Appendix B Information Security Screenshots</w:t>
      </w:r>
      <w:r>
        <w:fldChar w:fldCharType="end"/>
      </w:r>
      <w:r>
        <w:fldChar w:fldCharType="begin"/>
      </w:r>
      <w:r>
        <w:instrText xml:space="preserve"> HYPERLINK \l "_a4385hk71xdz" </w:instrText>
      </w:r>
      <w:r>
        <w:fldChar w:fldCharType="separate"/>
      </w:r>
      <w:r>
        <w:rPr>
          <w:rFonts w:ascii="Calibri" w:hAnsi="Calibri" w:eastAsia="Calibri" w:cs="Calibri"/>
          <w:b/>
          <w:i w:val="0"/>
          <w:smallCaps w:val="0"/>
          <w:color w:val="000000"/>
          <w:sz w:val="22"/>
          <w:szCs w:val="22"/>
          <w:u w:val="none"/>
          <w:shd w:val="clear" w:color="auto" w:fill="auto"/>
          <w:vertAlign w:val="baseline"/>
        </w:rPr>
        <w:tab/>
      </w:r>
      <w:r>
        <w:rPr>
          <w:rFonts w:ascii="Calibri" w:hAnsi="Calibri" w:eastAsia="Calibri" w:cs="Calibri"/>
          <w:b/>
          <w:i w:val="0"/>
          <w:smallCaps w:val="0"/>
          <w:color w:val="000000"/>
          <w:sz w:val="22"/>
          <w:szCs w:val="22"/>
          <w:u w:val="none"/>
          <w:shd w:val="clear" w:color="auto" w:fill="auto"/>
          <w:vertAlign w:val="baseline"/>
        </w:rPr>
        <w:t>11</w:t>
      </w:r>
      <w:r>
        <w:fldChar w:fldCharType="end"/>
      </w:r>
      <w:r>
        <w:fldChar w:fldCharType="begin"/>
      </w:r>
      <w:r>
        <w:instrText xml:space="preserve"> HYPERLINK \l "_a4385hk71xdz" </w:instrText>
      </w:r>
      <w:r>
        <w:fldChar w:fldCharType="separate"/>
      </w:r>
    </w:p>
    <w:p w14:paraId="194D985C">
      <w:r>
        <w:fldChar w:fldCharType="end"/>
      </w:r>
      <w:r>
        <w:fldChar w:fldCharType="end"/>
      </w:r>
    </w:p>
    <w:p w14:paraId="58899C1B">
      <w:pPr>
        <w:spacing w:after="160" w:line="278" w:lineRule="auto"/>
        <w:rPr>
          <w:rFonts w:ascii="Arial" w:hAnsi="Arial" w:eastAsia="Arial" w:cs="Arial"/>
          <w:color w:val="000000"/>
          <w:sz w:val="24"/>
          <w:szCs w:val="24"/>
        </w:rPr>
      </w:pPr>
      <w:r>
        <w:br w:type="page"/>
      </w:r>
    </w:p>
    <w:p w14:paraId="393A10DD">
      <w:pPr>
        <w:pStyle w:val="2"/>
        <w:rPr>
          <w:rFonts w:ascii="Arial" w:hAnsi="Arial" w:eastAsia="Arial" w:cs="Arial"/>
          <w:b w:val="0"/>
          <w:color w:val="000000"/>
          <w:sz w:val="24"/>
          <w:szCs w:val="24"/>
        </w:rPr>
      </w:pPr>
    </w:p>
    <w:p w14:paraId="49CCE2F0">
      <w:pPr>
        <w:pStyle w:val="2"/>
        <w:numPr>
          <w:ilvl w:val="0"/>
          <w:numId w:val="1"/>
        </w:numPr>
        <w:spacing w:line="480" w:lineRule="auto"/>
        <w:ind w:left="360" w:hanging="360"/>
      </w:pPr>
      <w:bookmarkStart w:id="11" w:name="_sqyov218q98t" w:colFirst="0" w:colLast="0"/>
      <w:bookmarkEnd w:id="11"/>
      <w:r>
        <w:rPr>
          <w:rFonts w:ascii="Arial" w:hAnsi="Arial" w:eastAsia="Arial" w:cs="Arial"/>
          <w:color w:val="000000"/>
          <w:sz w:val="24"/>
          <w:szCs w:val="24"/>
        </w:rPr>
        <w:t>Product Backlog</w:t>
      </w:r>
      <w:r>
        <w:rPr>
          <w:rFonts w:ascii="Arial" w:hAnsi="Arial" w:eastAsia="Arial" w:cs="Arial"/>
          <w:b w:val="0"/>
          <w:color w:val="000000"/>
          <w:sz w:val="24"/>
          <w:szCs w:val="24"/>
        </w:rPr>
        <w:t xml:space="preserve"> </w:t>
      </w:r>
      <w:r>
        <w:rPr>
          <w:rFonts w:ascii="Arial" w:hAnsi="Arial" w:eastAsia="Arial" w:cs="Arial"/>
          <w:color w:val="000000"/>
          <w:sz w:val="24"/>
          <w:szCs w:val="24"/>
        </w:rPr>
        <w:t xml:space="preserve">for EIS Information Security </w:t>
      </w:r>
    </w:p>
    <w:tbl>
      <w:tblPr>
        <w:tblStyle w:val="14"/>
        <w:tblW w:w="78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2" w:type="dxa"/>
          <w:bottom w:w="0" w:type="dxa"/>
          <w:right w:w="72" w:type="dxa"/>
        </w:tblCellMar>
      </w:tblPr>
      <w:tblGrid>
        <w:gridCol w:w="1023"/>
        <w:gridCol w:w="2599"/>
        <w:gridCol w:w="1378"/>
        <w:gridCol w:w="1470"/>
        <w:gridCol w:w="1350"/>
      </w:tblGrid>
      <w:tr w14:paraId="62A034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BBABDC"/>
            <w:tcMar>
              <w:top w:w="0" w:type="dxa"/>
              <w:left w:w="72" w:type="dxa"/>
              <w:bottom w:w="0" w:type="dxa"/>
              <w:right w:w="72" w:type="dxa"/>
            </w:tcMar>
            <w:vAlign w:val="center"/>
          </w:tcPr>
          <w:p w14:paraId="193777AF">
            <w:pPr>
              <w:spacing w:after="0" w:line="360" w:lineRule="auto"/>
              <w:jc w:val="center"/>
              <w:rPr>
                <w:rFonts w:ascii="Arial" w:hAnsi="Arial" w:eastAsia="Arial" w:cs="Arial"/>
                <w:b/>
                <w:sz w:val="24"/>
                <w:szCs w:val="24"/>
              </w:rPr>
            </w:pPr>
            <w:r>
              <w:rPr>
                <w:rFonts w:ascii="Arial" w:hAnsi="Arial" w:eastAsia="Arial" w:cs="Arial"/>
                <w:b/>
                <w:sz w:val="24"/>
                <w:szCs w:val="24"/>
              </w:rPr>
              <w:t>EIS IS No.</w:t>
            </w:r>
          </w:p>
        </w:tc>
        <w:tc>
          <w:tcPr>
            <w:tcW w:w="0" w:type="auto"/>
            <w:tcBorders>
              <w:top w:val="single" w:color="000000" w:sz="4" w:space="0"/>
              <w:left w:val="single" w:color="000000" w:sz="4" w:space="0"/>
              <w:bottom w:val="single" w:color="000000" w:sz="4" w:space="0"/>
              <w:right w:val="single" w:color="000000" w:sz="4" w:space="0"/>
            </w:tcBorders>
            <w:shd w:val="clear" w:color="auto" w:fill="BBABDC"/>
            <w:tcMar>
              <w:top w:w="0" w:type="dxa"/>
              <w:left w:w="72" w:type="dxa"/>
              <w:bottom w:w="0" w:type="dxa"/>
              <w:right w:w="72" w:type="dxa"/>
            </w:tcMar>
            <w:vAlign w:val="center"/>
          </w:tcPr>
          <w:p w14:paraId="69746D42">
            <w:pPr>
              <w:spacing w:after="0" w:line="360" w:lineRule="auto"/>
              <w:jc w:val="center"/>
              <w:rPr>
                <w:rFonts w:ascii="Arial" w:hAnsi="Arial" w:eastAsia="Arial" w:cs="Arial"/>
                <w:b/>
                <w:sz w:val="24"/>
                <w:szCs w:val="24"/>
              </w:rPr>
            </w:pPr>
            <w:r>
              <w:rPr>
                <w:rFonts w:ascii="Arial" w:hAnsi="Arial" w:eastAsia="Arial" w:cs="Arial"/>
                <w:b/>
                <w:sz w:val="24"/>
                <w:szCs w:val="24"/>
              </w:rPr>
              <w:t>EIS IS Stories</w:t>
            </w:r>
          </w:p>
        </w:tc>
        <w:tc>
          <w:tcPr>
            <w:tcW w:w="0" w:type="auto"/>
            <w:tcBorders>
              <w:top w:val="single" w:color="000000" w:sz="4" w:space="0"/>
              <w:left w:val="single" w:color="000000" w:sz="4" w:space="0"/>
              <w:bottom w:val="single" w:color="000000" w:sz="4" w:space="0"/>
              <w:right w:val="single" w:color="000000" w:sz="4" w:space="0"/>
            </w:tcBorders>
            <w:shd w:val="clear" w:color="auto" w:fill="BBABDC"/>
            <w:tcMar>
              <w:top w:w="0" w:type="dxa"/>
              <w:left w:w="72" w:type="dxa"/>
              <w:bottom w:w="0" w:type="dxa"/>
              <w:right w:w="72" w:type="dxa"/>
            </w:tcMar>
            <w:vAlign w:val="center"/>
          </w:tcPr>
          <w:p w14:paraId="68FAF03B">
            <w:pPr>
              <w:spacing w:after="0" w:line="360" w:lineRule="auto"/>
              <w:jc w:val="center"/>
              <w:rPr>
                <w:rFonts w:ascii="Arial" w:hAnsi="Arial" w:eastAsia="Arial" w:cs="Arial"/>
                <w:b/>
                <w:sz w:val="24"/>
                <w:szCs w:val="24"/>
              </w:rPr>
            </w:pPr>
            <w:r>
              <w:rPr>
                <w:rFonts w:ascii="Arial" w:hAnsi="Arial" w:eastAsia="Arial" w:cs="Arial"/>
                <w:b/>
                <w:sz w:val="24"/>
                <w:szCs w:val="24"/>
              </w:rPr>
              <w:t>EIS IS Priority</w:t>
            </w:r>
          </w:p>
        </w:tc>
        <w:tc>
          <w:tcPr>
            <w:tcW w:w="0" w:type="auto"/>
            <w:tcBorders>
              <w:top w:val="single" w:color="000000" w:sz="4" w:space="0"/>
              <w:left w:val="single" w:color="000000" w:sz="4" w:space="0"/>
              <w:bottom w:val="single" w:color="000000" w:sz="4" w:space="0"/>
              <w:right w:val="single" w:color="000000" w:sz="4" w:space="0"/>
            </w:tcBorders>
            <w:shd w:val="clear" w:color="auto" w:fill="BBABDC"/>
            <w:tcMar>
              <w:top w:w="0" w:type="dxa"/>
              <w:left w:w="72" w:type="dxa"/>
              <w:bottom w:w="0" w:type="dxa"/>
              <w:right w:w="72" w:type="dxa"/>
            </w:tcMar>
            <w:vAlign w:val="center"/>
          </w:tcPr>
          <w:p w14:paraId="0CE296D5">
            <w:pPr>
              <w:spacing w:after="0" w:line="360" w:lineRule="auto"/>
              <w:jc w:val="center"/>
              <w:rPr>
                <w:rFonts w:ascii="Arial" w:hAnsi="Arial" w:eastAsia="Arial" w:cs="Arial"/>
                <w:b/>
                <w:sz w:val="24"/>
                <w:szCs w:val="24"/>
              </w:rPr>
            </w:pPr>
            <w:r>
              <w:rPr>
                <w:rFonts w:ascii="Arial" w:hAnsi="Arial" w:eastAsia="Arial" w:cs="Arial"/>
                <w:b/>
                <w:sz w:val="24"/>
                <w:szCs w:val="24"/>
              </w:rPr>
              <w:t>Revision Priority</w:t>
            </w:r>
          </w:p>
        </w:tc>
        <w:tc>
          <w:tcPr>
            <w:tcW w:w="0" w:type="auto"/>
            <w:tcBorders>
              <w:top w:val="single" w:color="000000" w:sz="4" w:space="0"/>
              <w:left w:val="single" w:color="000000" w:sz="4" w:space="0"/>
              <w:bottom w:val="single" w:color="000000" w:sz="4" w:space="0"/>
              <w:right w:val="single" w:color="000000" w:sz="4" w:space="0"/>
            </w:tcBorders>
            <w:shd w:val="clear" w:color="auto" w:fill="BBABDC"/>
            <w:tcMar>
              <w:top w:w="0" w:type="dxa"/>
              <w:left w:w="72" w:type="dxa"/>
              <w:bottom w:w="0" w:type="dxa"/>
              <w:right w:w="72" w:type="dxa"/>
            </w:tcMar>
            <w:vAlign w:val="center"/>
          </w:tcPr>
          <w:p w14:paraId="45D3FDCA">
            <w:pPr>
              <w:spacing w:after="0" w:line="360" w:lineRule="auto"/>
              <w:jc w:val="center"/>
              <w:rPr>
                <w:rFonts w:ascii="Arial" w:hAnsi="Arial" w:eastAsia="Arial" w:cs="Arial"/>
                <w:b/>
                <w:sz w:val="24"/>
                <w:szCs w:val="24"/>
              </w:rPr>
            </w:pPr>
            <w:r>
              <w:rPr>
                <w:rFonts w:ascii="Arial" w:hAnsi="Arial" w:eastAsia="Arial" w:cs="Arial"/>
                <w:b/>
                <w:sz w:val="24"/>
                <w:szCs w:val="24"/>
              </w:rPr>
              <w:t>Status</w:t>
            </w:r>
          </w:p>
          <w:p w14:paraId="261C67D3">
            <w:pPr>
              <w:spacing w:after="0" w:line="360" w:lineRule="auto"/>
              <w:jc w:val="center"/>
              <w:rPr>
                <w:rFonts w:ascii="Arial" w:hAnsi="Arial" w:eastAsia="Arial" w:cs="Arial"/>
                <w:b/>
                <w:sz w:val="24"/>
                <w:szCs w:val="24"/>
              </w:rPr>
            </w:pPr>
          </w:p>
        </w:tc>
      </w:tr>
      <w:tr w14:paraId="710A47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55205CA">
            <w:pPr>
              <w:keepNext w:val="0"/>
              <w:keepLines w:val="0"/>
              <w:widowControl w:val="0"/>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360" w:lineRule="auto"/>
              <w:ind w:left="720" w:right="0" w:hanging="360"/>
              <w:jc w:val="center"/>
              <w:rPr>
                <w:rFonts w:ascii="Arial" w:hAnsi="Arial" w:eastAsia="Arial" w:cs="Arial"/>
                <w:i w:val="0"/>
                <w:smallCaps w:val="0"/>
                <w:color w:val="000000"/>
                <w:sz w:val="24"/>
                <w:szCs w:val="24"/>
                <w:u w:val="none"/>
                <w:shd w:val="clear" w:color="auto" w:fill="auto"/>
                <w:vertAlign w:val="baseline"/>
              </w:rPr>
            </w:pP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20407A7">
            <w:pPr>
              <w:spacing w:after="0" w:line="360" w:lineRule="auto"/>
              <w:jc w:val="center"/>
              <w:rPr>
                <w:rFonts w:ascii="Arial" w:hAnsi="Arial" w:eastAsia="Arial" w:cs="Arial"/>
                <w:sz w:val="24"/>
                <w:szCs w:val="24"/>
              </w:rPr>
            </w:pPr>
            <w:r>
              <w:rPr>
                <w:rFonts w:ascii="Arial" w:hAnsi="Arial" w:eastAsia="Arial" w:cs="Arial"/>
                <w:sz w:val="24"/>
                <w:szCs w:val="24"/>
              </w:rPr>
              <w:t xml:space="preserve">As an </w:t>
            </w:r>
            <w:r>
              <w:rPr>
                <w:rFonts w:ascii="Arial" w:hAnsi="Arial" w:eastAsia="Arial" w:cs="Arial"/>
                <w:b/>
                <w:sz w:val="24"/>
                <w:szCs w:val="24"/>
              </w:rPr>
              <w:t>Admin</w:t>
            </w:r>
            <w:r>
              <w:rPr>
                <w:rFonts w:ascii="Arial" w:hAnsi="Arial" w:eastAsia="Arial" w:cs="Arial"/>
                <w:sz w:val="24"/>
                <w:szCs w:val="24"/>
              </w:rPr>
              <w:t>, I want the system to be secured, it should have a login system (username/email + password) so that only authorized admin users can access the system.</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7570EAF">
            <w:pPr>
              <w:spacing w:after="0" w:line="360" w:lineRule="auto"/>
              <w:jc w:val="center"/>
              <w:rPr>
                <w:rFonts w:ascii="Arial" w:hAnsi="Arial" w:eastAsia="Arial" w:cs="Arial"/>
                <w:b/>
                <w:sz w:val="24"/>
                <w:szCs w:val="24"/>
              </w:rPr>
            </w:pPr>
            <w:r>
              <w:rPr>
                <w:rFonts w:ascii="Arial" w:hAnsi="Arial" w:eastAsia="Arial" w:cs="Arial"/>
                <w:color w:val="000000"/>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306CB56">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14B2996">
            <w:pPr>
              <w:spacing w:after="0" w:line="360" w:lineRule="auto"/>
              <w:jc w:val="center"/>
              <w:rPr>
                <w:rFonts w:ascii="Arial" w:hAnsi="Arial" w:eastAsia="Arial" w:cs="Arial"/>
                <w:sz w:val="24"/>
                <w:szCs w:val="24"/>
              </w:rPr>
            </w:pPr>
            <w:r>
              <w:rPr>
                <w:rFonts w:ascii="Arial" w:hAnsi="Arial" w:eastAsia="Arial" w:cs="Arial"/>
                <w:color w:val="000000"/>
                <w:sz w:val="24"/>
                <w:szCs w:val="24"/>
              </w:rPr>
              <w:t>Done</w:t>
            </w:r>
          </w:p>
        </w:tc>
      </w:tr>
      <w:tr w14:paraId="66B64B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AC07E4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360" w:lineRule="auto"/>
              <w:ind w:left="0" w:right="0" w:firstLine="0"/>
              <w:jc w:val="center"/>
              <w:rPr>
                <w:rFonts w:ascii="Arial" w:hAnsi="Arial" w:eastAsia="Arial" w:cs="Arial"/>
                <w:b/>
                <w:sz w:val="24"/>
                <w:szCs w:val="24"/>
              </w:rPr>
            </w:pPr>
            <w:r>
              <w:rPr>
                <w:rFonts w:ascii="Arial" w:hAnsi="Arial" w:eastAsia="Arial" w:cs="Arial"/>
                <w:b/>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89F1BAC">
            <w:pPr>
              <w:spacing w:after="0" w:line="360" w:lineRule="auto"/>
              <w:jc w:val="center"/>
              <w:rPr>
                <w:rFonts w:ascii="Arial" w:hAnsi="Arial" w:eastAsia="Arial" w:cs="Arial"/>
                <w:sz w:val="24"/>
                <w:szCs w:val="24"/>
              </w:rPr>
            </w:pPr>
            <w:r>
              <w:rPr>
                <w:rFonts w:ascii="Arial" w:hAnsi="Arial" w:eastAsia="Arial" w:cs="Arial"/>
                <w:sz w:val="24"/>
                <w:szCs w:val="24"/>
              </w:rPr>
              <w:t xml:space="preserve">As an </w:t>
            </w:r>
            <w:r>
              <w:rPr>
                <w:rFonts w:ascii="Arial" w:hAnsi="Arial" w:eastAsia="Arial" w:cs="Arial"/>
                <w:b/>
                <w:sz w:val="24"/>
                <w:szCs w:val="24"/>
              </w:rPr>
              <w:t>Admin</w:t>
            </w:r>
            <w:r>
              <w:rPr>
                <w:rFonts w:ascii="Arial" w:hAnsi="Arial" w:eastAsia="Arial" w:cs="Arial"/>
                <w:sz w:val="24"/>
                <w:szCs w:val="24"/>
              </w:rPr>
              <w:t>, I want to have role-based access control, so that users only see or access data relevant to their responsibilities.</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E309A93">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FD85BA5">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6F5C2B3">
            <w:pPr>
              <w:spacing w:after="0" w:line="360" w:lineRule="auto"/>
              <w:jc w:val="center"/>
              <w:rPr>
                <w:rFonts w:ascii="Arial" w:hAnsi="Arial" w:eastAsia="Arial" w:cs="Arial"/>
                <w:sz w:val="24"/>
                <w:szCs w:val="24"/>
              </w:rPr>
            </w:pPr>
            <w:r>
              <w:rPr>
                <w:rFonts w:ascii="Arial" w:hAnsi="Arial" w:eastAsia="Arial" w:cs="Arial"/>
                <w:sz w:val="24"/>
                <w:szCs w:val="24"/>
              </w:rPr>
              <w:t>Ongoing</w:t>
            </w:r>
          </w:p>
        </w:tc>
      </w:tr>
      <w:tr w14:paraId="3A1343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8E9950A">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360" w:lineRule="auto"/>
              <w:ind w:left="0" w:right="0" w:firstLine="0"/>
              <w:jc w:val="center"/>
              <w:rPr>
                <w:rFonts w:ascii="Arial" w:hAnsi="Arial" w:eastAsia="Arial" w:cs="Arial"/>
                <w:b/>
                <w:i w:val="0"/>
                <w:smallCaps w:val="0"/>
                <w:color w:val="000000"/>
                <w:sz w:val="24"/>
                <w:szCs w:val="24"/>
                <w:u w:val="none"/>
                <w:shd w:val="clear" w:color="auto" w:fill="auto"/>
                <w:vertAlign w:val="baseline"/>
              </w:rPr>
            </w:pPr>
            <w:r>
              <w:rPr>
                <w:rFonts w:ascii="Arial" w:hAnsi="Arial" w:eastAsia="Arial" w:cs="Arial"/>
                <w:b/>
                <w:sz w:val="24"/>
                <w:szCs w:val="24"/>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D011C23">
            <w:pPr>
              <w:spacing w:after="0" w:line="360" w:lineRule="auto"/>
              <w:jc w:val="center"/>
              <w:rPr>
                <w:rFonts w:ascii="Arial" w:hAnsi="Arial" w:eastAsia="Arial" w:cs="Arial"/>
                <w:sz w:val="24"/>
                <w:szCs w:val="24"/>
              </w:rPr>
            </w:pPr>
            <w:r>
              <w:rPr>
                <w:rFonts w:ascii="Arial" w:hAnsi="Arial" w:eastAsia="Arial" w:cs="Arial"/>
                <w:sz w:val="24"/>
                <w:szCs w:val="24"/>
              </w:rPr>
              <w:t xml:space="preserve">As a </w:t>
            </w:r>
            <w:r>
              <w:rPr>
                <w:rFonts w:ascii="Arial" w:hAnsi="Arial" w:eastAsia="Arial" w:cs="Arial"/>
                <w:b/>
                <w:sz w:val="24"/>
                <w:szCs w:val="24"/>
              </w:rPr>
              <w:t>User</w:t>
            </w:r>
            <w:r>
              <w:rPr>
                <w:rFonts w:ascii="Arial" w:hAnsi="Arial" w:eastAsia="Arial" w:cs="Arial"/>
                <w:sz w:val="24"/>
                <w:szCs w:val="24"/>
              </w:rPr>
              <w:t>, I would like to receive an OTP (One-Time Password) after entering login credentials, and that will be sent to a registered mobile phone via SMS so that accounts are more secure.</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D6FF761">
            <w:pPr>
              <w:spacing w:after="0" w:line="360" w:lineRule="auto"/>
              <w:jc w:val="center"/>
              <w:rPr>
                <w:rFonts w:ascii="Arial" w:hAnsi="Arial" w:eastAsia="Arial" w:cs="Arial"/>
                <w:color w:val="000000"/>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36B5CA7">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9FC8E55">
            <w:pPr>
              <w:spacing w:after="0" w:line="360" w:lineRule="auto"/>
              <w:jc w:val="center"/>
              <w:rPr>
                <w:rFonts w:ascii="Arial" w:hAnsi="Arial" w:eastAsia="Arial" w:cs="Arial"/>
                <w:color w:val="000000"/>
                <w:sz w:val="24"/>
                <w:szCs w:val="24"/>
              </w:rPr>
            </w:pPr>
            <w:r>
              <w:rPr>
                <w:rFonts w:ascii="Arial" w:hAnsi="Arial" w:eastAsia="Arial" w:cs="Arial"/>
                <w:sz w:val="24"/>
                <w:szCs w:val="24"/>
              </w:rPr>
              <w:t>Ongoing</w:t>
            </w:r>
          </w:p>
        </w:tc>
      </w:tr>
      <w:tr w14:paraId="54DB45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54012F8">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360" w:lineRule="auto"/>
              <w:ind w:left="720" w:right="0" w:hanging="360"/>
              <w:jc w:val="left"/>
              <w:rPr>
                <w:rFonts w:ascii="Arial" w:hAnsi="Arial" w:eastAsia="Arial" w:cs="Arial"/>
                <w:b/>
                <w:i w:val="0"/>
                <w:smallCaps w:val="0"/>
                <w:color w:val="000000"/>
                <w:sz w:val="24"/>
                <w:szCs w:val="24"/>
                <w:u w:val="none"/>
                <w:shd w:val="clear" w:color="auto" w:fill="auto"/>
                <w:vertAlign w:val="baseline"/>
              </w:rPr>
            </w:pPr>
            <w:r>
              <w:rPr>
                <w:rFonts w:ascii="Arial" w:hAnsi="Arial" w:eastAsia="Arial" w:cs="Arial"/>
                <w:b/>
                <w:sz w:val="24"/>
                <w:szCs w:val="24"/>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8725AE1">
            <w:pPr>
              <w:spacing w:after="0" w:line="360" w:lineRule="auto"/>
              <w:jc w:val="center"/>
              <w:rPr>
                <w:rFonts w:ascii="Arial" w:hAnsi="Arial" w:eastAsia="Arial" w:cs="Arial"/>
                <w:sz w:val="24"/>
                <w:szCs w:val="24"/>
              </w:rPr>
            </w:pPr>
            <w:r>
              <w:rPr>
                <w:rFonts w:ascii="Arial" w:hAnsi="Arial" w:eastAsia="Arial" w:cs="Arial"/>
                <w:sz w:val="24"/>
                <w:szCs w:val="24"/>
              </w:rPr>
              <w:t xml:space="preserve">As an </w:t>
            </w:r>
            <w:r>
              <w:rPr>
                <w:rFonts w:ascii="Arial" w:hAnsi="Arial" w:eastAsia="Arial" w:cs="Arial"/>
                <w:b/>
                <w:sz w:val="24"/>
                <w:szCs w:val="24"/>
              </w:rPr>
              <w:t>Admin</w:t>
            </w:r>
            <w:r>
              <w:rPr>
                <w:rFonts w:ascii="Arial" w:hAnsi="Arial" w:eastAsia="Arial" w:cs="Arial"/>
                <w:sz w:val="24"/>
                <w:szCs w:val="24"/>
              </w:rPr>
              <w:t xml:space="preserve"> I want the system to encrypt passwords in the database, so that sensitive user credentials will be encrypted.</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8222AE4">
            <w:pPr>
              <w:spacing w:after="0" w:line="360" w:lineRule="auto"/>
              <w:jc w:val="center"/>
              <w:rPr>
                <w:rFonts w:ascii="Arial" w:hAnsi="Arial" w:eastAsia="Arial" w:cs="Arial"/>
                <w:color w:val="000000"/>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30C2CCD">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E3402DE">
            <w:pPr>
              <w:spacing w:after="0" w:line="360" w:lineRule="auto"/>
              <w:jc w:val="center"/>
              <w:rPr>
                <w:rFonts w:ascii="Arial" w:hAnsi="Arial" w:eastAsia="Arial" w:cs="Arial"/>
                <w:color w:val="000000"/>
                <w:sz w:val="24"/>
                <w:szCs w:val="24"/>
              </w:rPr>
            </w:pPr>
            <w:r>
              <w:rPr>
                <w:rFonts w:ascii="Arial" w:hAnsi="Arial" w:eastAsia="Arial" w:cs="Arial"/>
                <w:sz w:val="24"/>
                <w:szCs w:val="24"/>
              </w:rPr>
              <w:t>Ongoing</w:t>
            </w:r>
          </w:p>
        </w:tc>
      </w:tr>
      <w:tr w14:paraId="40F51B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4754175">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360" w:lineRule="auto"/>
              <w:ind w:left="720" w:right="0" w:hanging="360"/>
              <w:jc w:val="center"/>
              <w:rPr>
                <w:rFonts w:ascii="Arial" w:hAnsi="Arial" w:eastAsia="Arial" w:cs="Arial"/>
                <w:b/>
                <w:i w:val="0"/>
                <w:smallCaps w:val="0"/>
                <w:color w:val="000000"/>
                <w:sz w:val="24"/>
                <w:szCs w:val="24"/>
                <w:u w:val="none"/>
                <w:shd w:val="clear" w:color="auto" w:fill="auto"/>
                <w:vertAlign w:val="baseline"/>
              </w:rPr>
            </w:pPr>
            <w:r>
              <w:rPr>
                <w:rFonts w:ascii="Arial" w:hAnsi="Arial" w:eastAsia="Arial" w:cs="Arial"/>
                <w:b/>
                <w:sz w:val="24"/>
                <w:szCs w:val="24"/>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1703816">
            <w:pPr>
              <w:spacing w:after="0" w:line="360" w:lineRule="auto"/>
              <w:jc w:val="center"/>
              <w:rPr>
                <w:rFonts w:ascii="Arial" w:hAnsi="Arial" w:eastAsia="Arial" w:cs="Arial"/>
                <w:sz w:val="24"/>
                <w:szCs w:val="24"/>
              </w:rPr>
            </w:pPr>
            <w:r>
              <w:rPr>
                <w:rFonts w:ascii="Arial" w:hAnsi="Arial" w:eastAsia="Arial" w:cs="Arial"/>
                <w:sz w:val="24"/>
                <w:szCs w:val="24"/>
              </w:rPr>
              <w:t xml:space="preserve">As a </w:t>
            </w:r>
            <w:r>
              <w:rPr>
                <w:rFonts w:ascii="Arial" w:hAnsi="Arial" w:eastAsia="Arial" w:cs="Arial"/>
                <w:b/>
                <w:sz w:val="24"/>
                <w:szCs w:val="24"/>
              </w:rPr>
              <w:t>User</w:t>
            </w:r>
            <w:r>
              <w:rPr>
                <w:rFonts w:ascii="Arial" w:hAnsi="Arial" w:eastAsia="Arial" w:cs="Arial"/>
                <w:sz w:val="24"/>
                <w:szCs w:val="24"/>
              </w:rPr>
              <w:t>, I want an automatic logout session timeout after inactivity, so that the system cannot be misused if left open.</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8960945">
            <w:pPr>
              <w:spacing w:after="0" w:line="360" w:lineRule="auto"/>
              <w:jc w:val="center"/>
              <w:rPr>
                <w:rFonts w:ascii="Arial" w:hAnsi="Arial" w:eastAsia="Arial" w:cs="Arial"/>
                <w:color w:val="000000"/>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947CEDF">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81EA4F9">
            <w:pPr>
              <w:spacing w:after="0" w:line="360" w:lineRule="auto"/>
              <w:jc w:val="center"/>
              <w:rPr>
                <w:rFonts w:ascii="Arial" w:hAnsi="Arial" w:eastAsia="Arial" w:cs="Arial"/>
                <w:color w:val="000000"/>
                <w:sz w:val="24"/>
                <w:szCs w:val="24"/>
              </w:rPr>
            </w:pPr>
            <w:r>
              <w:rPr>
                <w:rFonts w:ascii="Arial" w:hAnsi="Arial" w:eastAsia="Arial" w:cs="Arial"/>
                <w:sz w:val="24"/>
                <w:szCs w:val="24"/>
              </w:rPr>
              <w:t>Ongoing</w:t>
            </w:r>
          </w:p>
        </w:tc>
      </w:tr>
      <w:tr w14:paraId="01B646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804F1F2">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360" w:lineRule="auto"/>
              <w:ind w:left="720" w:right="0" w:hanging="360"/>
              <w:jc w:val="center"/>
              <w:rPr>
                <w:rFonts w:ascii="Arial" w:hAnsi="Arial" w:eastAsia="Arial" w:cs="Arial"/>
                <w:b/>
                <w:i w:val="0"/>
                <w:smallCaps w:val="0"/>
                <w:color w:val="000000"/>
                <w:sz w:val="24"/>
                <w:szCs w:val="24"/>
                <w:u w:val="none"/>
                <w:shd w:val="clear" w:color="auto" w:fill="auto"/>
                <w:vertAlign w:val="baseline"/>
              </w:rPr>
            </w:pPr>
            <w:r>
              <w:rPr>
                <w:rFonts w:ascii="Arial" w:hAnsi="Arial" w:eastAsia="Arial" w:cs="Arial"/>
                <w:b/>
                <w:sz w:val="24"/>
                <w:szCs w:val="24"/>
              </w:rPr>
              <w:t>6</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979294C">
            <w:pPr>
              <w:spacing w:after="0" w:line="360" w:lineRule="auto"/>
              <w:jc w:val="center"/>
              <w:rPr>
                <w:rFonts w:ascii="Arial" w:hAnsi="Arial" w:eastAsia="Arial" w:cs="Arial"/>
                <w:sz w:val="24"/>
                <w:szCs w:val="24"/>
              </w:rPr>
            </w:pPr>
            <w:r>
              <w:rPr>
                <w:rFonts w:ascii="Arial" w:hAnsi="Arial" w:eastAsia="Arial" w:cs="Arial"/>
                <w:sz w:val="24"/>
                <w:szCs w:val="24"/>
              </w:rPr>
              <w:t xml:space="preserve">As an </w:t>
            </w:r>
            <w:r>
              <w:rPr>
                <w:rFonts w:ascii="Arial" w:hAnsi="Arial" w:eastAsia="Arial" w:cs="Arial"/>
                <w:b/>
                <w:sz w:val="24"/>
                <w:szCs w:val="24"/>
              </w:rPr>
              <w:t>Admin</w:t>
            </w:r>
            <w:r>
              <w:rPr>
                <w:rFonts w:ascii="Arial" w:hAnsi="Arial" w:eastAsia="Arial" w:cs="Arial"/>
                <w:sz w:val="24"/>
                <w:szCs w:val="24"/>
              </w:rPr>
              <w:t>, I want a failed login attempt lockout (e.g., after 3 attempts) so that brute force attacks can be prevented.</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71B832E">
            <w:pPr>
              <w:spacing w:after="0" w:line="360" w:lineRule="auto"/>
              <w:jc w:val="center"/>
              <w:rPr>
                <w:rFonts w:ascii="Arial" w:hAnsi="Arial" w:eastAsia="Arial" w:cs="Arial"/>
                <w:color w:val="000000"/>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2DEAA4C">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7216FC3">
            <w:pPr>
              <w:spacing w:after="0" w:line="360" w:lineRule="auto"/>
              <w:jc w:val="center"/>
              <w:rPr>
                <w:rFonts w:ascii="Arial" w:hAnsi="Arial" w:eastAsia="Arial" w:cs="Arial"/>
                <w:color w:val="000000"/>
                <w:sz w:val="24"/>
                <w:szCs w:val="24"/>
              </w:rPr>
            </w:pPr>
            <w:r>
              <w:rPr>
                <w:rFonts w:ascii="Arial" w:hAnsi="Arial" w:eastAsia="Arial" w:cs="Arial"/>
                <w:sz w:val="24"/>
                <w:szCs w:val="24"/>
              </w:rPr>
              <w:t>Ongoing</w:t>
            </w:r>
          </w:p>
        </w:tc>
      </w:tr>
    </w:tbl>
    <w:p w14:paraId="37EC87CB">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200" w:line="240" w:lineRule="auto"/>
        <w:ind w:left="0" w:right="0" w:firstLine="0"/>
        <w:jc w:val="center"/>
        <w:rPr>
          <w:rFonts w:ascii="Arial" w:hAnsi="Arial" w:eastAsia="Arial" w:cs="Arial"/>
          <w:b/>
          <w:i/>
          <w:smallCaps w:val="0"/>
          <w:color w:val="000000"/>
          <w:sz w:val="24"/>
          <w:szCs w:val="24"/>
          <w:u w:val="none"/>
          <w:shd w:val="clear" w:color="auto" w:fill="auto"/>
          <w:vertAlign w:val="baseline"/>
        </w:rPr>
      </w:pPr>
      <w:bookmarkStart w:id="12" w:name="_xisquxlqfzwf" w:colFirst="0" w:colLast="0"/>
      <w:bookmarkEnd w:id="12"/>
      <w:r>
        <w:rPr>
          <w:rFonts w:ascii="Arial" w:hAnsi="Arial" w:eastAsia="Arial" w:cs="Arial"/>
          <w:b/>
          <w:i/>
          <w:smallCaps w:val="0"/>
          <w:color w:val="000000"/>
          <w:sz w:val="24"/>
          <w:szCs w:val="24"/>
          <w:u w:val="none"/>
          <w:shd w:val="clear" w:color="auto" w:fill="auto"/>
          <w:vertAlign w:val="baseline"/>
        </w:rPr>
        <w:t>Table 1: Product Backlog - EIS Information Security</w:t>
      </w:r>
    </w:p>
    <w:p w14:paraId="339F4ECD">
      <w:pPr>
        <w:spacing w:after="160" w:line="278" w:lineRule="auto"/>
        <w:rPr>
          <w:rFonts w:ascii="Arial" w:hAnsi="Arial" w:eastAsia="Arial" w:cs="Arial"/>
          <w:b/>
          <w:color w:val="000000"/>
          <w:sz w:val="24"/>
          <w:szCs w:val="24"/>
        </w:rPr>
      </w:pPr>
      <w:bookmarkStart w:id="13" w:name="_3gsjgkunqlg3" w:colFirst="0" w:colLast="0"/>
      <w:bookmarkEnd w:id="13"/>
      <w:r>
        <w:br w:type="page"/>
      </w:r>
    </w:p>
    <w:p w14:paraId="41B5B6F1">
      <w:pPr>
        <w:pStyle w:val="2"/>
        <w:numPr>
          <w:ilvl w:val="0"/>
          <w:numId w:val="1"/>
        </w:numPr>
        <w:spacing w:line="480" w:lineRule="auto"/>
        <w:ind w:left="360" w:hanging="360"/>
      </w:pPr>
      <w:bookmarkStart w:id="14" w:name="_8upxqmm9kn7g" w:colFirst="0" w:colLast="0"/>
      <w:bookmarkEnd w:id="14"/>
      <w:r>
        <w:rPr>
          <w:rFonts w:ascii="Arial" w:hAnsi="Arial" w:eastAsia="Arial" w:cs="Arial"/>
          <w:color w:val="000000"/>
          <w:sz w:val="24"/>
          <w:szCs w:val="24"/>
        </w:rPr>
        <w:t>Sprint Backlog</w:t>
      </w:r>
      <w:r>
        <w:rPr>
          <w:rFonts w:ascii="Arial" w:hAnsi="Arial" w:eastAsia="Arial" w:cs="Arial"/>
          <w:b w:val="0"/>
          <w:color w:val="000000"/>
          <w:sz w:val="24"/>
          <w:szCs w:val="24"/>
        </w:rPr>
        <w:t xml:space="preserve"> for Information Security</w:t>
      </w:r>
    </w:p>
    <w:p w14:paraId="5BA16827">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200" w:line="240" w:lineRule="auto"/>
        <w:ind w:left="0" w:right="0" w:firstLine="0"/>
        <w:jc w:val="center"/>
        <w:rPr>
          <w:rFonts w:ascii="Arial" w:hAnsi="Arial" w:eastAsia="Arial" w:cs="Arial"/>
          <w:b/>
          <w:i/>
          <w:smallCaps w:val="0"/>
          <w:color w:val="000000"/>
          <w:sz w:val="24"/>
          <w:szCs w:val="24"/>
          <w:u w:val="none"/>
          <w:shd w:val="clear" w:color="auto" w:fill="auto"/>
          <w:vertAlign w:val="baseline"/>
        </w:rPr>
      </w:pPr>
      <w:bookmarkStart w:id="15" w:name="_oyr8d473dat0" w:colFirst="0" w:colLast="0"/>
      <w:bookmarkEnd w:id="15"/>
      <w:r>
        <w:rPr>
          <w:rFonts w:ascii="Arial" w:hAnsi="Arial" w:eastAsia="Arial" w:cs="Arial"/>
          <w:b/>
          <w:i/>
          <w:smallCaps w:val="0"/>
          <w:color w:val="000000"/>
          <w:sz w:val="24"/>
          <w:szCs w:val="24"/>
          <w:u w:val="none"/>
          <w:shd w:val="clear" w:color="auto" w:fill="auto"/>
          <w:vertAlign w:val="baseline"/>
        </w:rPr>
        <w:t>Table 2: Sprint Backlog - Information Security</w:t>
      </w:r>
    </w:p>
    <w:tbl>
      <w:tblPr>
        <w:tblStyle w:val="15"/>
        <w:tblW w:w="80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2" w:type="dxa"/>
          <w:bottom w:w="0" w:type="dxa"/>
          <w:right w:w="72" w:type="dxa"/>
        </w:tblCellMar>
      </w:tblPr>
      <w:tblGrid>
        <w:gridCol w:w="1076"/>
        <w:gridCol w:w="1973"/>
        <w:gridCol w:w="1570"/>
        <w:gridCol w:w="1329"/>
        <w:gridCol w:w="2149"/>
      </w:tblGrid>
      <w:tr w14:paraId="7469D3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624" w:hRule="atLeast"/>
        </w:trPr>
        <w:tc>
          <w:tcPr>
            <w:tcW w:w="0" w:type="auto"/>
            <w:tcBorders>
              <w:top w:val="single" w:color="000000" w:sz="4" w:space="0"/>
              <w:left w:val="single" w:color="000000" w:sz="4" w:space="0"/>
              <w:bottom w:val="single" w:color="000000" w:sz="4" w:space="0"/>
              <w:right w:val="single" w:color="000000" w:sz="4" w:space="0"/>
            </w:tcBorders>
            <w:shd w:val="clear" w:color="auto" w:fill="BBABDC"/>
            <w:tcMar>
              <w:top w:w="0" w:type="dxa"/>
              <w:left w:w="72" w:type="dxa"/>
              <w:bottom w:w="0" w:type="dxa"/>
              <w:right w:w="72" w:type="dxa"/>
            </w:tcMar>
            <w:vAlign w:val="center"/>
          </w:tcPr>
          <w:p w14:paraId="06A56516">
            <w:pPr>
              <w:spacing w:after="0" w:line="360" w:lineRule="auto"/>
              <w:jc w:val="center"/>
              <w:rPr>
                <w:rFonts w:ascii="Arial" w:hAnsi="Arial" w:eastAsia="Arial" w:cs="Arial"/>
                <w:b/>
                <w:color w:val="000000"/>
                <w:sz w:val="24"/>
                <w:szCs w:val="24"/>
              </w:rPr>
            </w:pPr>
            <w:r>
              <w:rPr>
                <w:rFonts w:ascii="Arial" w:hAnsi="Arial" w:eastAsia="Arial" w:cs="Arial"/>
                <w:b/>
                <w:color w:val="000000"/>
                <w:sz w:val="24"/>
                <w:szCs w:val="24"/>
              </w:rPr>
              <w:t>IS Story No.</w:t>
            </w:r>
          </w:p>
        </w:tc>
        <w:tc>
          <w:tcPr>
            <w:tcW w:w="0" w:type="auto"/>
            <w:tcBorders>
              <w:top w:val="single" w:color="000000" w:sz="4" w:space="0"/>
              <w:left w:val="single" w:color="000000" w:sz="4" w:space="0"/>
              <w:bottom w:val="single" w:color="000000" w:sz="4" w:space="0"/>
              <w:right w:val="single" w:color="000000" w:sz="4" w:space="0"/>
            </w:tcBorders>
            <w:shd w:val="clear" w:color="auto" w:fill="BBABDC"/>
            <w:tcMar>
              <w:top w:w="0" w:type="dxa"/>
              <w:left w:w="72" w:type="dxa"/>
              <w:bottom w:w="0" w:type="dxa"/>
              <w:right w:w="72" w:type="dxa"/>
            </w:tcMar>
            <w:vAlign w:val="center"/>
          </w:tcPr>
          <w:p w14:paraId="44D860BC">
            <w:pPr>
              <w:spacing w:after="0" w:line="360" w:lineRule="auto"/>
              <w:jc w:val="center"/>
              <w:rPr>
                <w:rFonts w:ascii="Arial" w:hAnsi="Arial" w:eastAsia="Arial" w:cs="Arial"/>
                <w:b/>
                <w:color w:val="000000"/>
                <w:sz w:val="24"/>
                <w:szCs w:val="24"/>
              </w:rPr>
            </w:pPr>
            <w:r>
              <w:rPr>
                <w:rFonts w:ascii="Arial" w:hAnsi="Arial" w:eastAsia="Arial" w:cs="Arial"/>
                <w:b/>
                <w:color w:val="000000"/>
                <w:sz w:val="24"/>
                <w:szCs w:val="24"/>
              </w:rPr>
              <w:t>IS Stories</w:t>
            </w:r>
          </w:p>
        </w:tc>
        <w:tc>
          <w:tcPr>
            <w:tcW w:w="0" w:type="auto"/>
            <w:tcBorders>
              <w:top w:val="single" w:color="000000" w:sz="4" w:space="0"/>
              <w:left w:val="single" w:color="000000" w:sz="4" w:space="0"/>
              <w:bottom w:val="single" w:color="000000" w:sz="4" w:space="0"/>
              <w:right w:val="single" w:color="000000" w:sz="4" w:space="0"/>
            </w:tcBorders>
            <w:shd w:val="clear" w:color="auto" w:fill="BBABDC"/>
            <w:tcMar>
              <w:top w:w="0" w:type="dxa"/>
              <w:left w:w="72" w:type="dxa"/>
              <w:bottom w:w="0" w:type="dxa"/>
              <w:right w:w="72" w:type="dxa"/>
            </w:tcMar>
            <w:vAlign w:val="center"/>
          </w:tcPr>
          <w:p w14:paraId="75F455A4">
            <w:pPr>
              <w:spacing w:after="0" w:line="360" w:lineRule="auto"/>
              <w:jc w:val="center"/>
              <w:rPr>
                <w:rFonts w:ascii="Arial" w:hAnsi="Arial" w:eastAsia="Arial" w:cs="Arial"/>
                <w:b/>
                <w:color w:val="000000"/>
                <w:sz w:val="24"/>
                <w:szCs w:val="24"/>
              </w:rPr>
            </w:pPr>
            <w:r>
              <w:rPr>
                <w:rFonts w:ascii="Arial" w:hAnsi="Arial" w:eastAsia="Arial" w:cs="Arial"/>
                <w:b/>
                <w:color w:val="000000"/>
                <w:sz w:val="24"/>
                <w:szCs w:val="24"/>
              </w:rPr>
              <w:t>Task</w:t>
            </w:r>
          </w:p>
        </w:tc>
        <w:tc>
          <w:tcPr>
            <w:tcW w:w="0" w:type="auto"/>
            <w:tcBorders>
              <w:top w:val="single" w:color="000000" w:sz="4" w:space="0"/>
              <w:left w:val="single" w:color="000000" w:sz="4" w:space="0"/>
              <w:bottom w:val="single" w:color="000000" w:sz="4" w:space="0"/>
              <w:right w:val="single" w:color="000000" w:sz="4" w:space="0"/>
            </w:tcBorders>
            <w:shd w:val="clear" w:color="auto" w:fill="BBABDC"/>
            <w:tcMar>
              <w:top w:w="0" w:type="dxa"/>
              <w:left w:w="72" w:type="dxa"/>
              <w:bottom w:w="0" w:type="dxa"/>
              <w:right w:w="72" w:type="dxa"/>
            </w:tcMar>
            <w:vAlign w:val="center"/>
          </w:tcPr>
          <w:p w14:paraId="61E19F4C">
            <w:pPr>
              <w:spacing w:after="0" w:line="360" w:lineRule="auto"/>
              <w:jc w:val="center"/>
              <w:rPr>
                <w:rFonts w:ascii="Arial" w:hAnsi="Arial" w:eastAsia="Arial" w:cs="Arial"/>
                <w:b/>
                <w:color w:val="000000"/>
                <w:sz w:val="24"/>
                <w:szCs w:val="24"/>
              </w:rPr>
            </w:pPr>
            <w:r>
              <w:rPr>
                <w:rFonts w:ascii="Arial" w:hAnsi="Arial" w:eastAsia="Arial" w:cs="Arial"/>
                <w:b/>
                <w:color w:val="000000"/>
                <w:sz w:val="24"/>
                <w:szCs w:val="24"/>
              </w:rPr>
              <w:t>Timeline</w:t>
            </w:r>
          </w:p>
        </w:tc>
        <w:tc>
          <w:tcPr>
            <w:tcW w:w="0" w:type="auto"/>
            <w:tcBorders>
              <w:top w:val="single" w:color="000000" w:sz="4" w:space="0"/>
              <w:left w:val="single" w:color="000000" w:sz="4" w:space="0"/>
              <w:bottom w:val="single" w:color="000000" w:sz="4" w:space="0"/>
              <w:right w:val="single" w:color="000000" w:sz="4" w:space="0"/>
            </w:tcBorders>
            <w:shd w:val="clear" w:color="auto" w:fill="BBABDC"/>
            <w:tcMar>
              <w:top w:w="0" w:type="dxa"/>
              <w:left w:w="72" w:type="dxa"/>
              <w:bottom w:w="0" w:type="dxa"/>
              <w:right w:w="72" w:type="dxa"/>
            </w:tcMar>
            <w:vAlign w:val="center"/>
          </w:tcPr>
          <w:p w14:paraId="275D0A5B">
            <w:pPr>
              <w:spacing w:after="0" w:line="360" w:lineRule="auto"/>
              <w:jc w:val="center"/>
              <w:rPr>
                <w:rFonts w:ascii="Arial" w:hAnsi="Arial" w:eastAsia="Arial" w:cs="Arial"/>
                <w:b/>
                <w:color w:val="000000"/>
                <w:sz w:val="24"/>
                <w:szCs w:val="24"/>
              </w:rPr>
            </w:pPr>
            <w:r>
              <w:rPr>
                <w:rFonts w:ascii="Arial" w:hAnsi="Arial" w:eastAsia="Arial" w:cs="Arial"/>
                <w:b/>
                <w:color w:val="000000"/>
                <w:sz w:val="24"/>
                <w:szCs w:val="24"/>
              </w:rPr>
              <w:t>Responsible Team Member/s</w:t>
            </w:r>
          </w:p>
        </w:tc>
      </w:tr>
      <w:tr w14:paraId="2FC539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584"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tcPr>
          <w:p w14:paraId="60E091BE">
            <w:pPr>
              <w:spacing w:after="0" w:line="360" w:lineRule="auto"/>
              <w:jc w:val="center"/>
              <w:rPr>
                <w:rFonts w:ascii="Arial" w:hAnsi="Arial" w:eastAsia="Arial" w:cs="Arial"/>
                <w:b/>
                <w:color w:val="000000"/>
                <w:sz w:val="24"/>
                <w:szCs w:val="24"/>
              </w:rPr>
            </w:pPr>
            <w:r>
              <w:rPr>
                <w:rFonts w:ascii="Arial" w:hAnsi="Arial" w:eastAsia="Arial" w:cs="Arial"/>
                <w:b/>
                <w:color w:val="000000"/>
                <w:sz w:val="24"/>
                <w:szCs w:val="24"/>
              </w:rPr>
              <w:t>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tcPr>
          <w:p w14:paraId="56FBF853">
            <w:pPr>
              <w:spacing w:after="0" w:line="360" w:lineRule="auto"/>
              <w:jc w:val="center"/>
              <w:rPr>
                <w:rFonts w:ascii="Arial" w:hAnsi="Arial" w:eastAsia="Arial" w:cs="Arial"/>
                <w:color w:val="000000"/>
                <w:sz w:val="24"/>
                <w:szCs w:val="24"/>
              </w:rPr>
            </w:pPr>
            <w:r>
              <w:rPr>
                <w:rFonts w:ascii="Arial" w:hAnsi="Arial" w:eastAsia="Arial" w:cs="Arial"/>
                <w:sz w:val="24"/>
                <w:szCs w:val="24"/>
              </w:rPr>
              <w:t xml:space="preserve">As a </w:t>
            </w:r>
            <w:r>
              <w:rPr>
                <w:rFonts w:ascii="Arial" w:hAnsi="Arial" w:eastAsia="Arial" w:cs="Arial"/>
                <w:b/>
                <w:sz w:val="24"/>
                <w:szCs w:val="24"/>
              </w:rPr>
              <w:t>System Developer</w:t>
            </w:r>
            <w:r>
              <w:rPr>
                <w:rFonts w:ascii="Arial" w:hAnsi="Arial" w:eastAsia="Arial" w:cs="Arial"/>
                <w:sz w:val="24"/>
                <w:szCs w:val="24"/>
              </w:rPr>
              <w:t>, I want a secure log in form so only authorized users can access the PPP system.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9D64DD0">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Planning</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706CB668">
            <w:pPr>
              <w:spacing w:after="0" w:line="360" w:lineRule="auto"/>
              <w:jc w:val="center"/>
              <w:rPr>
                <w:rFonts w:ascii="Arial" w:hAnsi="Arial" w:eastAsia="Arial" w:cs="Arial"/>
                <w:color w:val="000000"/>
                <w:sz w:val="24"/>
                <w:szCs w:val="24"/>
              </w:rPr>
            </w:pPr>
            <w:r>
              <w:rPr>
                <w:rFonts w:ascii="Arial" w:hAnsi="Arial" w:eastAsia="Arial" w:cs="Arial"/>
                <w:sz w:val="24"/>
                <w:szCs w:val="24"/>
              </w:rPr>
              <w:t>8</w:t>
            </w:r>
            <w:r>
              <w:rPr>
                <w:rFonts w:ascii="Arial" w:hAnsi="Arial" w:eastAsia="Arial" w:cs="Arial"/>
                <w:color w:val="000000"/>
                <w:sz w:val="24"/>
                <w:szCs w:val="24"/>
              </w:rPr>
              <w:t xml:space="preserve">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710090E4">
            <w:pPr>
              <w:spacing w:after="0" w:line="360" w:lineRule="auto"/>
              <w:jc w:val="center"/>
              <w:rPr>
                <w:rFonts w:ascii="Arial" w:hAnsi="Arial" w:eastAsia="Arial" w:cs="Arial"/>
                <w:sz w:val="24"/>
                <w:szCs w:val="24"/>
              </w:rPr>
            </w:pPr>
            <w:r>
              <w:rPr>
                <w:rFonts w:ascii="Arial" w:hAnsi="Arial" w:eastAsia="Arial" w:cs="Arial"/>
                <w:sz w:val="24"/>
                <w:szCs w:val="24"/>
              </w:rPr>
              <w:t>Aira Jane Fuerte</w:t>
            </w:r>
          </w:p>
          <w:p w14:paraId="132CF6F2">
            <w:pPr>
              <w:spacing w:after="0" w:line="360" w:lineRule="auto"/>
              <w:jc w:val="center"/>
              <w:rPr>
                <w:rFonts w:ascii="Arial" w:hAnsi="Arial" w:eastAsia="Arial" w:cs="Arial"/>
                <w:sz w:val="24"/>
                <w:szCs w:val="24"/>
              </w:rPr>
            </w:pPr>
            <w:r>
              <w:rPr>
                <w:rFonts w:ascii="Arial" w:hAnsi="Arial" w:eastAsia="Arial" w:cs="Arial"/>
                <w:sz w:val="24"/>
                <w:szCs w:val="24"/>
              </w:rPr>
              <w:t>Jella Pronton</w:t>
            </w:r>
          </w:p>
          <w:p w14:paraId="6FCF3BC5">
            <w:pPr>
              <w:spacing w:after="0" w:line="360" w:lineRule="auto"/>
              <w:jc w:val="center"/>
              <w:rPr>
                <w:rFonts w:ascii="Arial" w:hAnsi="Arial" w:eastAsia="Arial" w:cs="Arial"/>
                <w:color w:val="000000"/>
                <w:sz w:val="24"/>
                <w:szCs w:val="24"/>
              </w:rPr>
            </w:pPr>
            <w:r>
              <w:rPr>
                <w:rFonts w:ascii="Arial" w:hAnsi="Arial" w:eastAsia="Arial" w:cs="Arial"/>
                <w:sz w:val="24"/>
                <w:szCs w:val="24"/>
              </w:rPr>
              <w:t>Mary Joy Santos</w:t>
            </w:r>
          </w:p>
        </w:tc>
      </w:tr>
      <w:tr w14:paraId="00A3AB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62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tcPr>
          <w:p w14:paraId="3BB38E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tcPr>
          <w:p w14:paraId="25BED0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6388C4B">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Designing</w:t>
            </w: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69CF3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5BAE8BA4">
            <w:pPr>
              <w:spacing w:after="0" w:line="360" w:lineRule="auto"/>
              <w:jc w:val="center"/>
              <w:rPr>
                <w:rFonts w:ascii="Arial" w:hAnsi="Arial" w:eastAsia="Arial" w:cs="Arial"/>
                <w:sz w:val="24"/>
                <w:szCs w:val="24"/>
              </w:rPr>
            </w:pPr>
            <w:r>
              <w:rPr>
                <w:rFonts w:ascii="Arial" w:hAnsi="Arial" w:eastAsia="Arial" w:cs="Arial"/>
                <w:sz w:val="24"/>
                <w:szCs w:val="24"/>
              </w:rPr>
              <w:t>Aira Jane Fuerte</w:t>
            </w:r>
          </w:p>
          <w:p w14:paraId="475EB32C">
            <w:pPr>
              <w:spacing w:after="0" w:line="360" w:lineRule="auto"/>
              <w:jc w:val="center"/>
              <w:rPr>
                <w:rFonts w:ascii="Arial" w:hAnsi="Arial" w:eastAsia="Arial" w:cs="Arial"/>
                <w:sz w:val="24"/>
                <w:szCs w:val="24"/>
              </w:rPr>
            </w:pPr>
            <w:r>
              <w:rPr>
                <w:rFonts w:ascii="Arial" w:hAnsi="Arial" w:eastAsia="Arial" w:cs="Arial"/>
                <w:sz w:val="24"/>
                <w:szCs w:val="24"/>
              </w:rPr>
              <w:t>Jella Pronton</w:t>
            </w:r>
          </w:p>
          <w:p w14:paraId="21E04AEF">
            <w:pPr>
              <w:spacing w:after="0" w:line="360" w:lineRule="auto"/>
              <w:jc w:val="center"/>
              <w:rPr>
                <w:rFonts w:ascii="Arial" w:hAnsi="Arial" w:eastAsia="Arial" w:cs="Arial"/>
                <w:color w:val="000000"/>
                <w:sz w:val="24"/>
                <w:szCs w:val="24"/>
              </w:rPr>
            </w:pPr>
            <w:r>
              <w:rPr>
                <w:rFonts w:ascii="Arial" w:hAnsi="Arial" w:eastAsia="Arial" w:cs="Arial"/>
                <w:sz w:val="24"/>
                <w:szCs w:val="24"/>
              </w:rPr>
              <w:t>Mary Joy Santos</w:t>
            </w:r>
          </w:p>
        </w:tc>
      </w:tr>
      <w:tr w14:paraId="5BE9AF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44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tcPr>
          <w:p w14:paraId="1484E4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tcPr>
          <w:p w14:paraId="3BBC15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32414825">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Coding</w:t>
            </w: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A1C2B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2B94DCD5">
            <w:pPr>
              <w:spacing w:after="0" w:line="360" w:lineRule="auto"/>
              <w:jc w:val="center"/>
              <w:rPr>
                <w:rFonts w:ascii="Arial" w:hAnsi="Arial" w:eastAsia="Arial" w:cs="Arial"/>
                <w:sz w:val="24"/>
                <w:szCs w:val="24"/>
              </w:rPr>
            </w:pPr>
          </w:p>
          <w:p w14:paraId="70DB5498">
            <w:pPr>
              <w:spacing w:after="0" w:line="360" w:lineRule="auto"/>
              <w:jc w:val="center"/>
              <w:rPr>
                <w:rFonts w:ascii="Arial" w:hAnsi="Arial" w:eastAsia="Arial" w:cs="Arial"/>
                <w:sz w:val="24"/>
                <w:szCs w:val="24"/>
              </w:rPr>
            </w:pPr>
            <w:r>
              <w:rPr>
                <w:rFonts w:ascii="Arial" w:hAnsi="Arial" w:eastAsia="Arial" w:cs="Arial"/>
                <w:sz w:val="24"/>
                <w:szCs w:val="24"/>
              </w:rPr>
              <w:t>Aira Jane Fuerte</w:t>
            </w:r>
          </w:p>
          <w:p w14:paraId="4A48B14E">
            <w:pPr>
              <w:spacing w:after="0" w:line="360" w:lineRule="auto"/>
              <w:jc w:val="both"/>
              <w:rPr>
                <w:rFonts w:ascii="Arial" w:hAnsi="Arial" w:eastAsia="Arial" w:cs="Arial"/>
                <w:sz w:val="24"/>
                <w:szCs w:val="24"/>
              </w:rPr>
            </w:pPr>
          </w:p>
        </w:tc>
      </w:tr>
      <w:tr w14:paraId="1BA714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63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tcPr>
          <w:p w14:paraId="560E47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tcPr>
          <w:p w14:paraId="50CEBB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0CE04D11">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Testing</w:t>
            </w: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23785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35906965">
            <w:pPr>
              <w:spacing w:after="0" w:line="360" w:lineRule="auto"/>
              <w:jc w:val="center"/>
              <w:rPr>
                <w:rFonts w:ascii="Arial" w:hAnsi="Arial" w:eastAsia="Arial" w:cs="Arial"/>
                <w:sz w:val="24"/>
                <w:szCs w:val="24"/>
              </w:rPr>
            </w:pPr>
            <w:r>
              <w:rPr>
                <w:rFonts w:ascii="Arial" w:hAnsi="Arial" w:eastAsia="Arial" w:cs="Arial"/>
                <w:sz w:val="24"/>
                <w:szCs w:val="24"/>
              </w:rPr>
              <w:t>Aira Jane Fuerte</w:t>
            </w:r>
          </w:p>
          <w:p w14:paraId="30728A7F">
            <w:pPr>
              <w:spacing w:after="0" w:line="360" w:lineRule="auto"/>
              <w:jc w:val="center"/>
              <w:rPr>
                <w:rFonts w:ascii="Arial" w:hAnsi="Arial" w:eastAsia="Arial" w:cs="Arial"/>
                <w:sz w:val="24"/>
                <w:szCs w:val="24"/>
              </w:rPr>
            </w:pPr>
            <w:r>
              <w:rPr>
                <w:rFonts w:ascii="Arial" w:hAnsi="Arial" w:eastAsia="Arial" w:cs="Arial"/>
                <w:sz w:val="24"/>
                <w:szCs w:val="24"/>
              </w:rPr>
              <w:t>Jella Pronton</w:t>
            </w:r>
          </w:p>
          <w:p w14:paraId="7AFC601D">
            <w:pPr>
              <w:spacing w:after="0" w:line="360" w:lineRule="auto"/>
              <w:jc w:val="center"/>
              <w:rPr>
                <w:rFonts w:ascii="Arial" w:hAnsi="Arial" w:eastAsia="Arial" w:cs="Arial"/>
                <w:color w:val="000000"/>
                <w:sz w:val="24"/>
                <w:szCs w:val="24"/>
              </w:rPr>
            </w:pPr>
            <w:r>
              <w:rPr>
                <w:rFonts w:ascii="Arial" w:hAnsi="Arial" w:eastAsia="Arial" w:cs="Arial"/>
                <w:sz w:val="24"/>
                <w:szCs w:val="24"/>
              </w:rPr>
              <w:t>Mary Joy Santos</w:t>
            </w:r>
          </w:p>
        </w:tc>
      </w:tr>
      <w:tr w14:paraId="59D490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9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tcPr>
          <w:p w14:paraId="5FA215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tcPr>
          <w:p w14:paraId="0AE218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5E4AD91F">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Documenting</w:t>
            </w: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73D00A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4B16693">
            <w:pPr>
              <w:spacing w:after="0" w:line="360" w:lineRule="auto"/>
              <w:jc w:val="center"/>
              <w:rPr>
                <w:rFonts w:ascii="Arial" w:hAnsi="Arial" w:eastAsia="Arial" w:cs="Arial"/>
                <w:sz w:val="24"/>
                <w:szCs w:val="24"/>
              </w:rPr>
            </w:pPr>
            <w:r>
              <w:rPr>
                <w:rFonts w:ascii="Arial" w:hAnsi="Arial" w:eastAsia="Arial" w:cs="Arial"/>
                <w:sz w:val="24"/>
                <w:szCs w:val="24"/>
              </w:rPr>
              <w:t>Aira Jane Fuerte</w:t>
            </w:r>
          </w:p>
          <w:p w14:paraId="3063055E">
            <w:pPr>
              <w:spacing w:after="0" w:line="360" w:lineRule="auto"/>
              <w:jc w:val="center"/>
              <w:rPr>
                <w:rFonts w:ascii="Arial" w:hAnsi="Arial" w:eastAsia="Arial" w:cs="Arial"/>
                <w:sz w:val="24"/>
                <w:szCs w:val="24"/>
              </w:rPr>
            </w:pPr>
            <w:r>
              <w:rPr>
                <w:rFonts w:ascii="Arial" w:hAnsi="Arial" w:eastAsia="Arial" w:cs="Arial"/>
                <w:sz w:val="24"/>
                <w:szCs w:val="24"/>
              </w:rPr>
              <w:t>Jella Pronton</w:t>
            </w:r>
          </w:p>
          <w:p w14:paraId="1AD54ACB">
            <w:pPr>
              <w:spacing w:after="0" w:line="360" w:lineRule="auto"/>
              <w:jc w:val="center"/>
              <w:rPr>
                <w:rFonts w:ascii="Arial" w:hAnsi="Arial" w:eastAsia="Arial" w:cs="Arial"/>
                <w:color w:val="000000"/>
                <w:sz w:val="24"/>
                <w:szCs w:val="24"/>
              </w:rPr>
            </w:pPr>
            <w:r>
              <w:rPr>
                <w:rFonts w:ascii="Arial" w:hAnsi="Arial" w:eastAsia="Arial" w:cs="Arial"/>
                <w:sz w:val="24"/>
                <w:szCs w:val="24"/>
              </w:rPr>
              <w:t>Mary Joy Santos</w:t>
            </w:r>
          </w:p>
        </w:tc>
      </w:tr>
      <w:tr w14:paraId="1DF1BE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548" w:hRule="atLeast"/>
        </w:trPr>
        <w:tc>
          <w:tcPr>
            <w:tcW w:w="0" w:type="auto"/>
            <w:vMerge w:val="restart"/>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DC2C2BA">
            <w:pPr>
              <w:spacing w:after="0" w:line="360" w:lineRule="auto"/>
              <w:jc w:val="center"/>
              <w:rPr>
                <w:rFonts w:ascii="Arial" w:hAnsi="Arial" w:eastAsia="Arial" w:cs="Arial"/>
                <w:b/>
                <w:color w:val="000000"/>
                <w:sz w:val="24"/>
                <w:szCs w:val="24"/>
              </w:rPr>
            </w:pPr>
            <w:r>
              <w:rPr>
                <w:rFonts w:ascii="Arial" w:hAnsi="Arial" w:eastAsia="Arial" w:cs="Arial"/>
                <w:b/>
                <w:color w:val="000000"/>
                <w:sz w:val="24"/>
                <w:szCs w:val="24"/>
              </w:rPr>
              <w:t>2</w:t>
            </w:r>
          </w:p>
        </w:tc>
        <w:tc>
          <w:tcPr>
            <w:tcW w:w="0" w:type="auto"/>
            <w:vMerge w:val="restart"/>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9C4D813">
            <w:pPr>
              <w:spacing w:after="0" w:line="360" w:lineRule="auto"/>
              <w:jc w:val="center"/>
              <w:rPr>
                <w:rFonts w:ascii="Arial" w:hAnsi="Arial" w:eastAsia="Arial" w:cs="Arial"/>
                <w:color w:val="000000"/>
                <w:sz w:val="24"/>
                <w:szCs w:val="24"/>
              </w:rPr>
            </w:pPr>
            <w:r>
              <w:rPr>
                <w:rFonts w:ascii="Arial" w:hAnsi="Arial" w:eastAsia="Arial" w:cs="Arial"/>
                <w:sz w:val="24"/>
                <w:szCs w:val="24"/>
              </w:rPr>
              <w:t xml:space="preserve">As a </w:t>
            </w:r>
            <w:r>
              <w:rPr>
                <w:rFonts w:ascii="Arial" w:hAnsi="Arial" w:eastAsia="Arial" w:cs="Arial"/>
                <w:b/>
                <w:sz w:val="24"/>
                <w:szCs w:val="24"/>
              </w:rPr>
              <w:t>System Developer</w:t>
            </w:r>
            <w:r>
              <w:rPr>
                <w:rFonts w:ascii="Arial" w:hAnsi="Arial" w:eastAsia="Arial" w:cs="Arial"/>
                <w:sz w:val="24"/>
                <w:szCs w:val="24"/>
              </w:rPr>
              <w:t>, I like to generate OTP whenever login credentials for high-level accounts for added security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53C749F9">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Planning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37066AD6">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4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5A1B9EE6">
            <w:pPr>
              <w:spacing w:after="0" w:line="360" w:lineRule="auto"/>
              <w:jc w:val="center"/>
              <w:rPr>
                <w:rFonts w:ascii="Arial" w:hAnsi="Arial" w:eastAsia="Arial" w:cs="Arial"/>
                <w:sz w:val="24"/>
                <w:szCs w:val="24"/>
              </w:rPr>
            </w:pPr>
          </w:p>
          <w:p w14:paraId="625F0089">
            <w:pPr>
              <w:spacing w:after="0" w:line="360" w:lineRule="auto"/>
              <w:jc w:val="center"/>
              <w:rPr>
                <w:rFonts w:ascii="Arial" w:hAnsi="Arial" w:eastAsia="Arial" w:cs="Arial"/>
                <w:sz w:val="24"/>
                <w:szCs w:val="24"/>
              </w:rPr>
            </w:pPr>
            <w:r>
              <w:rPr>
                <w:rFonts w:ascii="Arial" w:hAnsi="Arial" w:eastAsia="Arial" w:cs="Arial"/>
                <w:sz w:val="24"/>
                <w:szCs w:val="24"/>
              </w:rPr>
              <w:t>Aira Jane Fuerte Jella Pronton</w:t>
            </w:r>
          </w:p>
          <w:p w14:paraId="22734DAD">
            <w:pPr>
              <w:spacing w:after="0" w:line="360" w:lineRule="auto"/>
              <w:jc w:val="center"/>
              <w:rPr>
                <w:rFonts w:ascii="Arial" w:hAnsi="Arial" w:eastAsia="Arial" w:cs="Arial"/>
                <w:sz w:val="24"/>
                <w:szCs w:val="24"/>
              </w:rPr>
            </w:pPr>
          </w:p>
        </w:tc>
      </w:tr>
      <w:tr w14:paraId="3FD8A0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539"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93801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0FF4A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08ACC8B5">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Designing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5A80F050">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3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3B2314B">
            <w:pPr>
              <w:spacing w:after="0" w:line="360" w:lineRule="auto"/>
              <w:jc w:val="center"/>
              <w:rPr>
                <w:rFonts w:ascii="Arial" w:hAnsi="Arial" w:eastAsia="Arial" w:cs="Arial"/>
                <w:sz w:val="24"/>
                <w:szCs w:val="24"/>
              </w:rPr>
            </w:pPr>
            <w:r>
              <w:rPr>
                <w:rFonts w:ascii="Arial" w:hAnsi="Arial" w:eastAsia="Arial" w:cs="Arial"/>
                <w:sz w:val="24"/>
                <w:szCs w:val="24"/>
              </w:rPr>
              <w:br w:type="textWrapping"/>
            </w:r>
            <w:r>
              <w:rPr>
                <w:rFonts w:ascii="Arial" w:hAnsi="Arial" w:eastAsia="Arial" w:cs="Arial"/>
                <w:sz w:val="24"/>
                <w:szCs w:val="24"/>
              </w:rPr>
              <w:t>Aira Jane Fuerte Jella Pronton</w:t>
            </w:r>
          </w:p>
          <w:p w14:paraId="02903AFD">
            <w:pPr>
              <w:spacing w:after="0" w:line="360" w:lineRule="auto"/>
              <w:jc w:val="center"/>
              <w:rPr>
                <w:rFonts w:ascii="Arial" w:hAnsi="Arial" w:eastAsia="Arial" w:cs="Arial"/>
                <w:sz w:val="24"/>
                <w:szCs w:val="24"/>
              </w:rPr>
            </w:pPr>
          </w:p>
        </w:tc>
      </w:tr>
      <w:tr w14:paraId="4D9B67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59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F3567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85FB8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4BAE937F">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Coding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0881317C">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5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0DD12A05">
            <w:pPr>
              <w:spacing w:after="0" w:line="360" w:lineRule="auto"/>
              <w:jc w:val="both"/>
              <w:rPr>
                <w:rFonts w:ascii="Arial" w:hAnsi="Arial" w:eastAsia="Arial" w:cs="Arial"/>
                <w:sz w:val="24"/>
                <w:szCs w:val="24"/>
              </w:rPr>
            </w:pPr>
          </w:p>
          <w:p w14:paraId="71903F38">
            <w:pPr>
              <w:spacing w:after="0" w:line="360" w:lineRule="auto"/>
              <w:jc w:val="both"/>
              <w:rPr>
                <w:rFonts w:ascii="Arial" w:hAnsi="Arial" w:eastAsia="Arial" w:cs="Arial"/>
                <w:sz w:val="24"/>
                <w:szCs w:val="24"/>
              </w:rPr>
            </w:pPr>
            <w:r>
              <w:rPr>
                <w:rFonts w:ascii="Arial" w:hAnsi="Arial" w:eastAsia="Arial" w:cs="Arial"/>
                <w:sz w:val="24"/>
                <w:szCs w:val="24"/>
              </w:rPr>
              <w:t>Aira Jane Fuerte</w:t>
            </w:r>
          </w:p>
          <w:p w14:paraId="3D82B928">
            <w:pPr>
              <w:spacing w:after="0" w:line="360" w:lineRule="auto"/>
              <w:jc w:val="center"/>
              <w:rPr>
                <w:rFonts w:ascii="Arial" w:hAnsi="Arial" w:eastAsia="Arial" w:cs="Arial"/>
                <w:sz w:val="24"/>
                <w:szCs w:val="24"/>
              </w:rPr>
            </w:pPr>
          </w:p>
          <w:p w14:paraId="03F1B560">
            <w:pPr>
              <w:spacing w:after="0" w:line="360" w:lineRule="auto"/>
              <w:jc w:val="center"/>
              <w:rPr>
                <w:rFonts w:ascii="Arial" w:hAnsi="Arial" w:eastAsia="Arial" w:cs="Arial"/>
                <w:sz w:val="24"/>
                <w:szCs w:val="24"/>
              </w:rPr>
            </w:pPr>
          </w:p>
        </w:tc>
      </w:tr>
      <w:tr w14:paraId="10C7B6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43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0A3F3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8609C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4B1F4FFE">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Testing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25026D1A">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3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35722678">
            <w:pPr>
              <w:spacing w:after="0" w:line="360" w:lineRule="auto"/>
              <w:jc w:val="center"/>
              <w:rPr>
                <w:rFonts w:ascii="Arial" w:hAnsi="Arial" w:eastAsia="Arial" w:cs="Arial"/>
                <w:sz w:val="24"/>
                <w:szCs w:val="24"/>
              </w:rPr>
            </w:pPr>
          </w:p>
          <w:p w14:paraId="258FE96B">
            <w:pPr>
              <w:spacing w:after="0" w:line="360" w:lineRule="auto"/>
              <w:jc w:val="center"/>
              <w:rPr>
                <w:rFonts w:ascii="Arial" w:hAnsi="Arial" w:eastAsia="Arial" w:cs="Arial"/>
                <w:sz w:val="24"/>
                <w:szCs w:val="24"/>
              </w:rPr>
            </w:pPr>
            <w:r>
              <w:rPr>
                <w:rFonts w:ascii="Arial" w:hAnsi="Arial" w:eastAsia="Arial" w:cs="Arial"/>
                <w:sz w:val="24"/>
                <w:szCs w:val="24"/>
              </w:rPr>
              <w:t>Jella Pronton</w:t>
            </w:r>
          </w:p>
          <w:p w14:paraId="0C468F27">
            <w:pPr>
              <w:spacing w:after="0" w:line="360" w:lineRule="auto"/>
              <w:ind w:firstLine="120"/>
              <w:jc w:val="both"/>
              <w:rPr>
                <w:rFonts w:ascii="Arial" w:hAnsi="Arial" w:eastAsia="Arial" w:cs="Arial"/>
                <w:sz w:val="24"/>
                <w:szCs w:val="24"/>
              </w:rPr>
            </w:pPr>
            <w:r>
              <w:rPr>
                <w:rFonts w:ascii="Arial" w:hAnsi="Arial" w:eastAsia="Arial" w:cs="Arial"/>
                <w:sz w:val="24"/>
                <w:szCs w:val="24"/>
              </w:rPr>
              <w:t>Mary Joy Santos</w:t>
            </w:r>
          </w:p>
          <w:p w14:paraId="1F912DFF">
            <w:pPr>
              <w:spacing w:after="0" w:line="360" w:lineRule="auto"/>
              <w:ind w:firstLine="120"/>
              <w:jc w:val="both"/>
              <w:rPr>
                <w:rFonts w:ascii="Arial" w:hAnsi="Arial" w:eastAsia="Arial" w:cs="Arial"/>
                <w:sz w:val="24"/>
                <w:szCs w:val="24"/>
              </w:rPr>
            </w:pPr>
          </w:p>
        </w:tc>
      </w:tr>
      <w:tr w14:paraId="09F681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58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E4DD2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64CDE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EA16212">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Documenting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2B85A772">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2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3F14E46B">
            <w:pPr>
              <w:spacing w:after="0" w:line="360" w:lineRule="auto"/>
              <w:jc w:val="left"/>
              <w:rPr>
                <w:rFonts w:ascii="Arial" w:hAnsi="Arial" w:eastAsia="Arial" w:cs="Arial"/>
                <w:sz w:val="24"/>
                <w:szCs w:val="24"/>
              </w:rPr>
            </w:pPr>
          </w:p>
          <w:p w14:paraId="1DD32158">
            <w:pPr>
              <w:spacing w:after="0" w:line="360" w:lineRule="auto"/>
              <w:jc w:val="center"/>
              <w:rPr>
                <w:rFonts w:ascii="Arial" w:hAnsi="Arial" w:eastAsia="Arial" w:cs="Arial"/>
                <w:sz w:val="24"/>
                <w:szCs w:val="24"/>
              </w:rPr>
            </w:pPr>
            <w:r>
              <w:rPr>
                <w:rFonts w:ascii="Arial" w:hAnsi="Arial" w:eastAsia="Arial" w:cs="Arial"/>
                <w:sz w:val="24"/>
                <w:szCs w:val="24"/>
              </w:rPr>
              <w:t>Aira JaneFuerte Mary Joy Santos</w:t>
            </w:r>
          </w:p>
          <w:p w14:paraId="4F80CB26">
            <w:pPr>
              <w:spacing w:after="0" w:line="360" w:lineRule="auto"/>
              <w:ind w:left="240" w:firstLine="0"/>
              <w:jc w:val="left"/>
              <w:rPr>
                <w:rFonts w:ascii="Arial" w:hAnsi="Arial" w:eastAsia="Arial" w:cs="Arial"/>
                <w:sz w:val="24"/>
                <w:szCs w:val="24"/>
              </w:rPr>
            </w:pPr>
          </w:p>
        </w:tc>
      </w:tr>
      <w:tr w14:paraId="7C92A2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620" w:hRule="atLeast"/>
        </w:trPr>
        <w:tc>
          <w:tcPr>
            <w:tcW w:w="0" w:type="auto"/>
            <w:vMerge w:val="restart"/>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7274C98">
            <w:pPr>
              <w:spacing w:after="0" w:line="360" w:lineRule="auto"/>
              <w:jc w:val="center"/>
              <w:rPr>
                <w:rFonts w:ascii="Arial" w:hAnsi="Arial" w:eastAsia="Arial" w:cs="Arial"/>
                <w:b/>
                <w:color w:val="000000"/>
                <w:sz w:val="24"/>
                <w:szCs w:val="24"/>
              </w:rPr>
            </w:pPr>
            <w:r>
              <w:rPr>
                <w:rFonts w:ascii="Arial" w:hAnsi="Arial" w:eastAsia="Arial" w:cs="Arial"/>
                <w:b/>
                <w:color w:val="000000"/>
                <w:sz w:val="24"/>
                <w:szCs w:val="24"/>
              </w:rPr>
              <w:t>3</w:t>
            </w:r>
          </w:p>
        </w:tc>
        <w:tc>
          <w:tcPr>
            <w:tcW w:w="0" w:type="auto"/>
            <w:vMerge w:val="restart"/>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5D54DE2">
            <w:pPr>
              <w:spacing w:after="0" w:line="360" w:lineRule="auto"/>
              <w:jc w:val="center"/>
              <w:rPr>
                <w:rFonts w:ascii="Arial" w:hAnsi="Arial" w:eastAsia="Arial" w:cs="Arial"/>
                <w:sz w:val="24"/>
                <w:szCs w:val="24"/>
              </w:rPr>
            </w:pPr>
            <w:r>
              <w:rPr>
                <w:rFonts w:ascii="Arial" w:hAnsi="Arial" w:eastAsia="Arial" w:cs="Arial"/>
                <w:sz w:val="24"/>
                <w:szCs w:val="24"/>
              </w:rPr>
              <w:t xml:space="preserve">As a </w:t>
            </w:r>
            <w:r>
              <w:rPr>
                <w:rFonts w:ascii="Arial" w:hAnsi="Arial" w:eastAsia="Arial" w:cs="Arial"/>
                <w:b/>
                <w:sz w:val="24"/>
                <w:szCs w:val="24"/>
              </w:rPr>
              <w:t>System Developer</w:t>
            </w:r>
            <w:r>
              <w:rPr>
                <w:rFonts w:ascii="Arial" w:hAnsi="Arial" w:eastAsia="Arial" w:cs="Arial"/>
                <w:sz w:val="24"/>
                <w:szCs w:val="24"/>
              </w:rPr>
              <w:t>, I want password encryption  in the database so that credentials are not easily accessed.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514858BF">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Planning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53AA2623">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3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0AF780A6">
            <w:pPr>
              <w:spacing w:after="0" w:line="360" w:lineRule="auto"/>
              <w:ind w:firstLine="120"/>
              <w:jc w:val="both"/>
              <w:rPr>
                <w:rFonts w:ascii="Arial" w:hAnsi="Arial" w:eastAsia="Arial" w:cs="Arial"/>
                <w:sz w:val="24"/>
                <w:szCs w:val="24"/>
              </w:rPr>
            </w:pPr>
          </w:p>
          <w:p w14:paraId="452015CA">
            <w:pPr>
              <w:spacing w:after="0" w:line="360" w:lineRule="auto"/>
              <w:ind w:firstLine="120"/>
              <w:jc w:val="both"/>
              <w:rPr>
                <w:rFonts w:ascii="Arial" w:hAnsi="Arial" w:eastAsia="Arial" w:cs="Arial"/>
                <w:sz w:val="24"/>
                <w:szCs w:val="24"/>
              </w:rPr>
            </w:pPr>
            <w:r>
              <w:rPr>
                <w:rFonts w:ascii="Arial" w:hAnsi="Arial" w:eastAsia="Arial" w:cs="Arial"/>
                <w:sz w:val="24"/>
                <w:szCs w:val="24"/>
              </w:rPr>
              <w:t xml:space="preserve">Aira Jane Fuerte </w:t>
            </w:r>
          </w:p>
          <w:p w14:paraId="53823B28">
            <w:pPr>
              <w:spacing w:after="0" w:line="360" w:lineRule="auto"/>
              <w:jc w:val="both"/>
              <w:rPr>
                <w:rFonts w:ascii="Arial" w:hAnsi="Arial" w:eastAsia="Arial" w:cs="Arial"/>
                <w:sz w:val="24"/>
                <w:szCs w:val="24"/>
              </w:rPr>
            </w:pPr>
          </w:p>
        </w:tc>
      </w:tr>
      <w:tr w14:paraId="20038E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64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9CD1C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5207E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7BF62778">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Designing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4410A1D2">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2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CE1ADF1">
            <w:pPr>
              <w:spacing w:after="0" w:line="360" w:lineRule="auto"/>
              <w:jc w:val="center"/>
              <w:rPr>
                <w:rFonts w:ascii="Arial" w:hAnsi="Arial" w:eastAsia="Arial" w:cs="Arial"/>
                <w:sz w:val="24"/>
                <w:szCs w:val="24"/>
              </w:rPr>
            </w:pPr>
          </w:p>
          <w:p w14:paraId="41EF5F80">
            <w:pPr>
              <w:spacing w:after="0" w:line="360" w:lineRule="auto"/>
              <w:jc w:val="center"/>
              <w:rPr>
                <w:rFonts w:ascii="Arial" w:hAnsi="Arial" w:eastAsia="Arial" w:cs="Arial"/>
                <w:sz w:val="24"/>
                <w:szCs w:val="24"/>
              </w:rPr>
            </w:pPr>
            <w:r>
              <w:rPr>
                <w:rFonts w:ascii="Arial" w:hAnsi="Arial" w:eastAsia="Arial" w:cs="Arial"/>
                <w:sz w:val="24"/>
                <w:szCs w:val="24"/>
              </w:rPr>
              <w:t>Aira Jane Fuerte Jella Pronton</w:t>
            </w:r>
          </w:p>
          <w:p w14:paraId="5F3BB167">
            <w:pPr>
              <w:spacing w:after="0" w:line="360" w:lineRule="auto"/>
              <w:jc w:val="center"/>
              <w:rPr>
                <w:rFonts w:ascii="Arial" w:hAnsi="Arial" w:eastAsia="Arial" w:cs="Arial"/>
                <w:sz w:val="24"/>
                <w:szCs w:val="24"/>
              </w:rPr>
            </w:pPr>
          </w:p>
        </w:tc>
      </w:tr>
      <w:tr w14:paraId="0A4009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34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95E1C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34267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DE3E7BB">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Coding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305A0AA5">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5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311CE57">
            <w:pPr>
              <w:spacing w:after="0" w:line="360" w:lineRule="auto"/>
              <w:ind w:firstLine="120"/>
              <w:jc w:val="both"/>
              <w:rPr>
                <w:rFonts w:ascii="Arial" w:hAnsi="Arial" w:eastAsia="Arial" w:cs="Arial"/>
                <w:sz w:val="24"/>
                <w:szCs w:val="24"/>
              </w:rPr>
            </w:pPr>
          </w:p>
          <w:p w14:paraId="74E5829F">
            <w:pPr>
              <w:spacing w:after="0" w:line="360" w:lineRule="auto"/>
              <w:ind w:firstLine="120"/>
              <w:jc w:val="both"/>
              <w:rPr>
                <w:rFonts w:ascii="Arial" w:hAnsi="Arial" w:eastAsia="Arial" w:cs="Arial"/>
                <w:color w:val="000000"/>
                <w:sz w:val="24"/>
                <w:szCs w:val="24"/>
              </w:rPr>
            </w:pPr>
            <w:r>
              <w:rPr>
                <w:rFonts w:ascii="Arial" w:hAnsi="Arial" w:eastAsia="Arial" w:cs="Arial"/>
                <w:sz w:val="24"/>
                <w:szCs w:val="24"/>
              </w:rPr>
              <w:t xml:space="preserve">Aira Jane Fuerte </w:t>
            </w:r>
          </w:p>
          <w:p w14:paraId="5B2EACE4">
            <w:pPr>
              <w:spacing w:after="0" w:line="360" w:lineRule="auto"/>
              <w:jc w:val="center"/>
              <w:rPr>
                <w:rFonts w:ascii="Arial" w:hAnsi="Arial" w:eastAsia="Arial" w:cs="Arial"/>
                <w:color w:val="000000"/>
                <w:sz w:val="24"/>
                <w:szCs w:val="24"/>
              </w:rPr>
            </w:pPr>
          </w:p>
        </w:tc>
      </w:tr>
      <w:tr w14:paraId="2A531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64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13EF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64E1C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71B25B04">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Testing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47B21A3F">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3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52FFBD30">
            <w:pPr>
              <w:spacing w:after="0" w:line="360" w:lineRule="auto"/>
              <w:jc w:val="both"/>
              <w:rPr>
                <w:rFonts w:ascii="Arial" w:hAnsi="Arial" w:eastAsia="Arial" w:cs="Arial"/>
                <w:color w:val="000000"/>
                <w:sz w:val="24"/>
                <w:szCs w:val="24"/>
              </w:rPr>
            </w:pPr>
          </w:p>
          <w:p w14:paraId="419B2F44">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Jella Pronton</w:t>
            </w:r>
          </w:p>
          <w:p w14:paraId="5FF8E5F4">
            <w:pPr>
              <w:spacing w:after="0" w:line="360" w:lineRule="auto"/>
              <w:jc w:val="center"/>
              <w:rPr>
                <w:rFonts w:ascii="Arial" w:hAnsi="Arial" w:eastAsia="Arial" w:cs="Arial"/>
                <w:color w:val="000000"/>
                <w:sz w:val="24"/>
                <w:szCs w:val="24"/>
              </w:rPr>
            </w:pPr>
          </w:p>
        </w:tc>
      </w:tr>
      <w:tr w14:paraId="55EC65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53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986C4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14601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62B0BB5">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Documenting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371D8E44">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2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2A99EE5B">
            <w:pPr>
              <w:spacing w:after="0" w:line="360" w:lineRule="auto"/>
              <w:jc w:val="center"/>
              <w:rPr>
                <w:rFonts w:ascii="Arial" w:hAnsi="Arial" w:eastAsia="Arial" w:cs="Arial"/>
                <w:color w:val="000000"/>
                <w:sz w:val="24"/>
                <w:szCs w:val="24"/>
              </w:rPr>
            </w:pPr>
          </w:p>
          <w:p w14:paraId="66D15B1A">
            <w:pPr>
              <w:spacing w:after="0" w:line="360" w:lineRule="auto"/>
              <w:ind w:firstLine="120" w:firstLineChars="50"/>
              <w:jc w:val="left"/>
              <w:rPr>
                <w:rFonts w:ascii="Arial" w:hAnsi="Arial" w:eastAsia="Arial" w:cs="Arial"/>
                <w:color w:val="000000"/>
                <w:sz w:val="24"/>
                <w:szCs w:val="24"/>
              </w:rPr>
            </w:pPr>
            <w:r>
              <w:rPr>
                <w:rFonts w:ascii="Arial" w:hAnsi="Arial" w:eastAsia="Arial" w:cs="Arial"/>
                <w:color w:val="000000"/>
                <w:sz w:val="24"/>
                <w:szCs w:val="24"/>
              </w:rPr>
              <w:t>Mary</w:t>
            </w:r>
            <w:r>
              <w:rPr>
                <w:rFonts w:hint="default" w:ascii="Arial" w:hAnsi="Arial" w:eastAsia="Arial" w:cs="Arial"/>
                <w:color w:val="000000"/>
                <w:sz w:val="24"/>
                <w:szCs w:val="24"/>
                <w:lang w:val="en-US"/>
              </w:rPr>
              <w:t xml:space="preserve"> </w:t>
            </w:r>
            <w:r>
              <w:rPr>
                <w:rFonts w:ascii="Arial" w:hAnsi="Arial" w:eastAsia="Arial" w:cs="Arial"/>
                <w:color w:val="000000"/>
                <w:sz w:val="24"/>
                <w:szCs w:val="24"/>
              </w:rPr>
              <w:t>Joy Santos</w:t>
            </w:r>
          </w:p>
          <w:p w14:paraId="77C27974">
            <w:pPr>
              <w:spacing w:after="0" w:line="360" w:lineRule="auto"/>
              <w:jc w:val="center"/>
              <w:rPr>
                <w:rFonts w:ascii="Arial" w:hAnsi="Arial" w:eastAsia="Arial" w:cs="Arial"/>
                <w:color w:val="000000"/>
                <w:sz w:val="24"/>
                <w:szCs w:val="24"/>
              </w:rPr>
            </w:pPr>
          </w:p>
        </w:tc>
      </w:tr>
      <w:tr w14:paraId="3A6644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634" w:hRule="atLeast"/>
        </w:trPr>
        <w:tc>
          <w:tcPr>
            <w:tcW w:w="0" w:type="auto"/>
            <w:vMerge w:val="restart"/>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FA47DD9">
            <w:pPr>
              <w:spacing w:after="0" w:line="360" w:lineRule="auto"/>
              <w:jc w:val="center"/>
              <w:rPr>
                <w:rFonts w:ascii="Arial" w:hAnsi="Arial" w:eastAsia="Arial" w:cs="Arial"/>
                <w:b/>
                <w:color w:val="000000"/>
                <w:sz w:val="24"/>
                <w:szCs w:val="24"/>
              </w:rPr>
            </w:pPr>
            <w:r>
              <w:rPr>
                <w:rFonts w:ascii="Arial" w:hAnsi="Arial" w:eastAsia="Arial" w:cs="Arial"/>
                <w:b/>
                <w:color w:val="000000"/>
                <w:sz w:val="24"/>
                <w:szCs w:val="24"/>
              </w:rPr>
              <w:t>4</w:t>
            </w:r>
          </w:p>
        </w:tc>
        <w:tc>
          <w:tcPr>
            <w:tcW w:w="0" w:type="auto"/>
            <w:vMerge w:val="restart"/>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C9586F5">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276" w:lineRule="auto"/>
              <w:ind w:left="0" w:right="0" w:firstLine="0"/>
              <w:jc w:val="left"/>
              <w:rPr>
                <w:rFonts w:ascii="Arial" w:hAnsi="Arial" w:eastAsia="Arial" w:cs="Arial"/>
                <w:b/>
                <w:color w:val="000000"/>
                <w:sz w:val="24"/>
                <w:szCs w:val="24"/>
              </w:rPr>
            </w:pPr>
          </w:p>
          <w:p w14:paraId="11B9E175">
            <w:pPr>
              <w:spacing w:after="0" w:line="360" w:lineRule="auto"/>
              <w:jc w:val="center"/>
              <w:rPr>
                <w:rFonts w:ascii="Arial" w:hAnsi="Arial" w:eastAsia="Arial" w:cs="Arial"/>
                <w:sz w:val="24"/>
                <w:szCs w:val="24"/>
              </w:rPr>
            </w:pPr>
            <w:r>
              <w:rPr>
                <w:rFonts w:ascii="Arial" w:hAnsi="Arial" w:eastAsia="Arial" w:cs="Arial"/>
                <w:sz w:val="24"/>
                <w:szCs w:val="24"/>
              </w:rPr>
              <w:t xml:space="preserve">As a </w:t>
            </w:r>
            <w:r>
              <w:rPr>
                <w:rFonts w:ascii="Arial" w:hAnsi="Arial" w:eastAsia="Arial" w:cs="Arial"/>
                <w:b/>
                <w:sz w:val="24"/>
                <w:szCs w:val="24"/>
              </w:rPr>
              <w:t>System Developer,</w:t>
            </w:r>
            <w:r>
              <w:rPr>
                <w:rFonts w:ascii="Arial" w:hAnsi="Arial" w:eastAsia="Arial" w:cs="Arial"/>
                <w:sz w:val="24"/>
                <w:szCs w:val="24"/>
              </w:rPr>
              <w:t xml:space="preserve"> I want an automatic logout after inactivity on the system to prevent accounts from being misused.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5EC8E4C8">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Planning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2A742B87">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2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713926C1">
            <w:pPr>
              <w:spacing w:after="0" w:line="360" w:lineRule="auto"/>
              <w:ind w:firstLine="360"/>
              <w:jc w:val="both"/>
              <w:rPr>
                <w:rFonts w:ascii="Arial" w:hAnsi="Arial" w:eastAsia="Arial" w:cs="Arial"/>
                <w:color w:val="000000"/>
                <w:sz w:val="24"/>
                <w:szCs w:val="24"/>
              </w:rPr>
            </w:pPr>
          </w:p>
          <w:p w14:paraId="6000C6E1">
            <w:pPr>
              <w:spacing w:after="0" w:line="360" w:lineRule="auto"/>
              <w:ind w:firstLine="360"/>
              <w:jc w:val="both"/>
              <w:rPr>
                <w:rFonts w:ascii="Arial" w:hAnsi="Arial" w:eastAsia="Arial" w:cs="Arial"/>
                <w:color w:val="000000"/>
                <w:sz w:val="24"/>
                <w:szCs w:val="24"/>
              </w:rPr>
            </w:pPr>
            <w:r>
              <w:rPr>
                <w:rFonts w:ascii="Arial" w:hAnsi="Arial" w:eastAsia="Arial" w:cs="Arial"/>
                <w:color w:val="000000"/>
                <w:sz w:val="24"/>
                <w:szCs w:val="24"/>
              </w:rPr>
              <w:t>Jella Pronton</w:t>
            </w:r>
          </w:p>
          <w:p w14:paraId="7B27016E">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 xml:space="preserve"> Mary Joy Santos</w:t>
            </w:r>
          </w:p>
          <w:p w14:paraId="57FD2D65">
            <w:pPr>
              <w:spacing w:after="0" w:line="360" w:lineRule="auto"/>
              <w:jc w:val="center"/>
              <w:rPr>
                <w:rFonts w:ascii="Arial" w:hAnsi="Arial" w:eastAsia="Arial" w:cs="Arial"/>
                <w:color w:val="000000"/>
                <w:sz w:val="24"/>
                <w:szCs w:val="24"/>
              </w:rPr>
            </w:pPr>
          </w:p>
        </w:tc>
      </w:tr>
      <w:tr w14:paraId="49A5FC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634"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3F883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E8588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46A29A7">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Designing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4D1AF256">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2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2CA3B8E">
            <w:pPr>
              <w:spacing w:after="0" w:line="360" w:lineRule="auto"/>
              <w:ind w:firstLine="120"/>
              <w:jc w:val="both"/>
              <w:rPr>
                <w:rFonts w:ascii="Arial" w:hAnsi="Arial" w:eastAsia="Arial" w:cs="Arial"/>
                <w:color w:val="000000"/>
                <w:sz w:val="24"/>
                <w:szCs w:val="24"/>
              </w:rPr>
            </w:pPr>
          </w:p>
          <w:p w14:paraId="1393EBEB">
            <w:pPr>
              <w:spacing w:after="0" w:line="360" w:lineRule="auto"/>
              <w:ind w:firstLine="120"/>
              <w:jc w:val="both"/>
              <w:rPr>
                <w:rFonts w:ascii="Arial" w:hAnsi="Arial" w:eastAsia="Arial" w:cs="Arial"/>
                <w:color w:val="000000"/>
                <w:sz w:val="24"/>
                <w:szCs w:val="24"/>
              </w:rPr>
            </w:pPr>
            <w:r>
              <w:rPr>
                <w:rFonts w:ascii="Arial" w:hAnsi="Arial" w:eastAsia="Arial" w:cs="Arial"/>
                <w:color w:val="000000"/>
                <w:sz w:val="24"/>
                <w:szCs w:val="24"/>
              </w:rPr>
              <w:t>Aira Jane Fuerte</w:t>
            </w:r>
          </w:p>
          <w:p w14:paraId="11B43C4F">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Jella Pronton</w:t>
            </w:r>
          </w:p>
          <w:p w14:paraId="019F1E21">
            <w:pPr>
              <w:spacing w:after="0" w:line="360" w:lineRule="auto"/>
              <w:jc w:val="center"/>
              <w:rPr>
                <w:rFonts w:ascii="Arial" w:hAnsi="Arial" w:eastAsia="Arial" w:cs="Arial"/>
                <w:color w:val="000000"/>
                <w:sz w:val="24"/>
                <w:szCs w:val="24"/>
              </w:rPr>
            </w:pPr>
          </w:p>
        </w:tc>
      </w:tr>
      <w:tr w14:paraId="474EF9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54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A0AD0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55023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4A0AFB93">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Coding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72E1ABA5">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4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5B63F18E">
            <w:pPr>
              <w:spacing w:after="0" w:line="360" w:lineRule="auto"/>
              <w:jc w:val="center"/>
              <w:rPr>
                <w:rFonts w:ascii="Arial" w:hAnsi="Arial" w:eastAsia="Arial" w:cs="Arial"/>
                <w:color w:val="000000"/>
                <w:sz w:val="24"/>
                <w:szCs w:val="24"/>
              </w:rPr>
            </w:pPr>
          </w:p>
          <w:p w14:paraId="7007952D">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Aira Jane Fuerte</w:t>
            </w:r>
          </w:p>
          <w:p w14:paraId="13D7558F">
            <w:pPr>
              <w:spacing w:after="0" w:line="360" w:lineRule="auto"/>
              <w:jc w:val="center"/>
              <w:rPr>
                <w:rFonts w:ascii="Arial" w:hAnsi="Arial" w:eastAsia="Arial" w:cs="Arial"/>
                <w:color w:val="000000"/>
                <w:sz w:val="24"/>
                <w:szCs w:val="24"/>
              </w:rPr>
            </w:pPr>
          </w:p>
        </w:tc>
      </w:tr>
      <w:tr w14:paraId="7404F7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63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6674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17B17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7AF62344">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Testing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602BAA37">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2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C5F340F">
            <w:pPr>
              <w:spacing w:after="0" w:line="360" w:lineRule="auto"/>
              <w:jc w:val="center"/>
              <w:rPr>
                <w:rFonts w:ascii="Arial" w:hAnsi="Arial" w:eastAsia="Arial" w:cs="Arial"/>
                <w:color w:val="000000"/>
                <w:sz w:val="24"/>
                <w:szCs w:val="24"/>
              </w:rPr>
            </w:pPr>
          </w:p>
          <w:p w14:paraId="1BE1C9E9">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Jella Pronton</w:t>
            </w:r>
          </w:p>
          <w:p w14:paraId="77BB9D4B">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Mary Joy Santos</w:t>
            </w:r>
          </w:p>
          <w:p w14:paraId="3F3D3C59">
            <w:pPr>
              <w:spacing w:after="0" w:line="360" w:lineRule="auto"/>
              <w:jc w:val="center"/>
              <w:rPr>
                <w:rFonts w:ascii="Arial" w:hAnsi="Arial" w:eastAsia="Arial" w:cs="Arial"/>
                <w:color w:val="000000"/>
                <w:sz w:val="24"/>
                <w:szCs w:val="24"/>
              </w:rPr>
            </w:pPr>
          </w:p>
        </w:tc>
      </w:tr>
      <w:tr w14:paraId="64A832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73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6F529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8239E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658E4B32">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Documenting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11FB9630">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1 hour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6E0B4576">
            <w:pPr>
              <w:spacing w:after="0" w:line="360" w:lineRule="auto"/>
              <w:jc w:val="center"/>
              <w:rPr>
                <w:rFonts w:ascii="Arial" w:hAnsi="Arial" w:eastAsia="Arial" w:cs="Arial"/>
                <w:color w:val="000000"/>
                <w:sz w:val="24"/>
                <w:szCs w:val="24"/>
              </w:rPr>
            </w:pPr>
          </w:p>
          <w:p w14:paraId="5627CB23">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Aira Jane Fuerte</w:t>
            </w:r>
          </w:p>
          <w:p w14:paraId="48958A3B">
            <w:pPr>
              <w:spacing w:after="0" w:line="360" w:lineRule="auto"/>
              <w:jc w:val="center"/>
              <w:rPr>
                <w:rFonts w:ascii="Arial" w:hAnsi="Arial" w:eastAsia="Arial" w:cs="Arial"/>
                <w:color w:val="000000"/>
                <w:sz w:val="24"/>
                <w:szCs w:val="24"/>
              </w:rPr>
            </w:pPr>
          </w:p>
        </w:tc>
      </w:tr>
      <w:tr w14:paraId="1200C4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411" w:hRule="atLeast"/>
        </w:trPr>
        <w:tc>
          <w:tcPr>
            <w:tcW w:w="0" w:type="auto"/>
            <w:vMerge w:val="restart"/>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F0A07D7">
            <w:pPr>
              <w:spacing w:after="0" w:line="360" w:lineRule="auto"/>
              <w:jc w:val="both"/>
              <w:rPr>
                <w:rFonts w:ascii="Arial" w:hAnsi="Arial" w:eastAsia="Arial" w:cs="Arial"/>
                <w:b/>
                <w:color w:val="000000"/>
                <w:sz w:val="24"/>
                <w:szCs w:val="24"/>
              </w:rPr>
            </w:pPr>
            <w:r>
              <w:rPr>
                <w:rFonts w:ascii="Arial" w:hAnsi="Arial" w:eastAsia="Arial" w:cs="Arial"/>
                <w:b/>
                <w:color w:val="000000"/>
                <w:sz w:val="24"/>
                <w:szCs w:val="24"/>
              </w:rPr>
              <w:t>5</w:t>
            </w:r>
          </w:p>
        </w:tc>
        <w:tc>
          <w:tcPr>
            <w:tcW w:w="0" w:type="auto"/>
            <w:vMerge w:val="restart"/>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1FED76C">
            <w:pPr>
              <w:spacing w:after="0" w:line="360" w:lineRule="auto"/>
              <w:jc w:val="center"/>
              <w:rPr>
                <w:rFonts w:ascii="Arial" w:hAnsi="Arial" w:eastAsia="Arial" w:cs="Arial"/>
                <w:sz w:val="24"/>
                <w:szCs w:val="24"/>
              </w:rPr>
            </w:pPr>
            <w:r>
              <w:rPr>
                <w:rFonts w:ascii="Arial" w:hAnsi="Arial" w:eastAsia="Arial" w:cs="Arial"/>
                <w:sz w:val="24"/>
                <w:szCs w:val="24"/>
              </w:rPr>
              <w:t xml:space="preserve">As a </w:t>
            </w:r>
            <w:r>
              <w:rPr>
                <w:rFonts w:ascii="Arial" w:hAnsi="Arial" w:eastAsia="Arial" w:cs="Arial"/>
                <w:b/>
                <w:sz w:val="24"/>
                <w:szCs w:val="24"/>
              </w:rPr>
              <w:t xml:space="preserve">System Developer, </w:t>
            </w:r>
            <w:r>
              <w:rPr>
                <w:rFonts w:ascii="Arial" w:hAnsi="Arial" w:eastAsia="Arial" w:cs="Arial"/>
                <w:sz w:val="24"/>
                <w:szCs w:val="24"/>
              </w:rPr>
              <w:t>I want to lock out the system after 3 failed login attempts to prevent brute force attacks.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41057643">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Planning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2C4ABBFA">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2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4C1091E3">
            <w:pPr>
              <w:spacing w:after="0" w:line="360" w:lineRule="auto"/>
              <w:jc w:val="center"/>
              <w:rPr>
                <w:rFonts w:ascii="Arial" w:hAnsi="Arial" w:eastAsia="Arial" w:cs="Arial"/>
                <w:color w:val="000000"/>
                <w:sz w:val="24"/>
                <w:szCs w:val="24"/>
              </w:rPr>
            </w:pPr>
          </w:p>
          <w:p w14:paraId="1FB9C17F">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Mary Joy Santos</w:t>
            </w:r>
          </w:p>
          <w:p w14:paraId="3FE3D574">
            <w:pPr>
              <w:spacing w:after="0" w:line="360" w:lineRule="auto"/>
              <w:jc w:val="center"/>
              <w:rPr>
                <w:rFonts w:ascii="Arial" w:hAnsi="Arial" w:eastAsia="Arial" w:cs="Arial"/>
                <w:color w:val="000000"/>
                <w:sz w:val="24"/>
                <w:szCs w:val="24"/>
              </w:rPr>
            </w:pPr>
          </w:p>
        </w:tc>
      </w:tr>
      <w:tr w14:paraId="20382C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40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593CB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D5CA0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5F32E53D">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Designing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2E912EDA">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2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3F7EA3F0">
            <w:pPr>
              <w:spacing w:after="0" w:line="360" w:lineRule="auto"/>
              <w:jc w:val="center"/>
              <w:rPr>
                <w:rFonts w:ascii="Arial" w:hAnsi="Arial" w:eastAsia="Arial" w:cs="Arial"/>
                <w:color w:val="000000"/>
                <w:sz w:val="24"/>
                <w:szCs w:val="24"/>
              </w:rPr>
            </w:pPr>
          </w:p>
          <w:p w14:paraId="282E9A88">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Aira Jane Fuerte</w:t>
            </w:r>
          </w:p>
          <w:p w14:paraId="783A3B1C">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Mary Joy Santos</w:t>
            </w:r>
          </w:p>
          <w:p w14:paraId="4DACDFEA">
            <w:pPr>
              <w:spacing w:after="0" w:line="360" w:lineRule="auto"/>
              <w:jc w:val="center"/>
              <w:rPr>
                <w:rFonts w:ascii="Arial" w:hAnsi="Arial" w:eastAsia="Arial" w:cs="Arial"/>
                <w:color w:val="000000"/>
                <w:sz w:val="24"/>
                <w:szCs w:val="24"/>
              </w:rPr>
            </w:pPr>
          </w:p>
        </w:tc>
      </w:tr>
      <w:tr w14:paraId="5FD9B9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2A039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923BE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79B255C0">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Coding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1286B2F3">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3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5060B91C">
            <w:pPr>
              <w:spacing w:after="0" w:line="360" w:lineRule="auto"/>
              <w:jc w:val="center"/>
              <w:rPr>
                <w:rFonts w:ascii="Arial" w:hAnsi="Arial" w:eastAsia="Arial" w:cs="Arial"/>
                <w:color w:val="000000"/>
                <w:sz w:val="24"/>
                <w:szCs w:val="24"/>
              </w:rPr>
            </w:pPr>
          </w:p>
          <w:p w14:paraId="0B355635">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Aira Jane Fuerte</w:t>
            </w:r>
          </w:p>
          <w:p w14:paraId="4C315E72">
            <w:pPr>
              <w:spacing w:after="0" w:line="360" w:lineRule="auto"/>
              <w:jc w:val="center"/>
              <w:rPr>
                <w:rFonts w:ascii="Arial" w:hAnsi="Arial" w:eastAsia="Arial" w:cs="Arial"/>
                <w:color w:val="000000"/>
                <w:sz w:val="24"/>
                <w:szCs w:val="24"/>
              </w:rPr>
            </w:pPr>
          </w:p>
        </w:tc>
      </w:tr>
      <w:tr w14:paraId="47752A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31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7E8AD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01186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490A6E63">
            <w:pPr>
              <w:spacing w:after="0" w:line="360" w:lineRule="auto"/>
              <w:jc w:val="center"/>
              <w:rPr>
                <w:rFonts w:ascii="Arial" w:hAnsi="Arial" w:eastAsia="Arial" w:cs="Arial"/>
                <w:color w:val="000000"/>
                <w:sz w:val="24"/>
                <w:szCs w:val="24"/>
              </w:rPr>
            </w:pPr>
          </w:p>
          <w:p w14:paraId="7CBC014A">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Testing</w:t>
            </w:r>
          </w:p>
          <w:p w14:paraId="61680F41">
            <w:pPr>
              <w:spacing w:after="0" w:line="360" w:lineRule="auto"/>
              <w:jc w:val="center"/>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5186A0D3">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2 hours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776BF7BE">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Jella Pronton</w:t>
            </w:r>
          </w:p>
        </w:tc>
      </w:tr>
      <w:tr w14:paraId="20BA00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330" w:hRule="atLeast"/>
        </w:trPr>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677BB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18917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17D66946">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Documenting</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vAlign w:val="center"/>
          </w:tcPr>
          <w:p w14:paraId="6E9DBB36">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1 hour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72" w:type="dxa"/>
              <w:bottom w:w="0" w:type="dxa"/>
              <w:right w:w="72" w:type="dxa"/>
            </w:tcMar>
            <w:vAlign w:val="center"/>
          </w:tcPr>
          <w:p w14:paraId="3DCA7F11">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Jella Pronton</w:t>
            </w:r>
          </w:p>
          <w:p w14:paraId="692D117D">
            <w:pPr>
              <w:spacing w:after="0" w:line="360" w:lineRule="auto"/>
              <w:jc w:val="center"/>
              <w:rPr>
                <w:rFonts w:ascii="Arial" w:hAnsi="Arial" w:eastAsia="Arial" w:cs="Arial"/>
                <w:color w:val="000000"/>
                <w:sz w:val="24"/>
                <w:szCs w:val="24"/>
              </w:rPr>
            </w:pPr>
          </w:p>
          <w:p w14:paraId="5268014A">
            <w:pPr>
              <w:spacing w:after="0" w:line="360" w:lineRule="auto"/>
              <w:jc w:val="center"/>
              <w:rPr>
                <w:rFonts w:ascii="Arial" w:hAnsi="Arial" w:eastAsia="Arial" w:cs="Arial"/>
                <w:color w:val="000000"/>
                <w:sz w:val="24"/>
                <w:szCs w:val="24"/>
              </w:rPr>
            </w:pPr>
            <w:r>
              <w:rPr>
                <w:rFonts w:ascii="Arial" w:hAnsi="Arial" w:eastAsia="Arial" w:cs="Arial"/>
                <w:color w:val="000000"/>
                <w:sz w:val="24"/>
                <w:szCs w:val="24"/>
              </w:rPr>
              <w:t>Mary Joy Santos</w:t>
            </w:r>
          </w:p>
        </w:tc>
      </w:tr>
    </w:tbl>
    <w:p w14:paraId="4E134C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color w:val="000000"/>
        </w:rPr>
      </w:pPr>
    </w:p>
    <w:p w14:paraId="2CA73A96">
      <w:pPr>
        <w:rPr>
          <w:rFonts w:ascii="Arial" w:hAnsi="Arial" w:eastAsia="Arial" w:cs="Arial"/>
          <w:b/>
          <w:color w:val="000000"/>
        </w:rPr>
      </w:pPr>
      <w:bookmarkStart w:id="16" w:name="_5rqmz245hxjw" w:colFirst="0" w:colLast="0"/>
      <w:bookmarkEnd w:id="16"/>
    </w:p>
    <w:p w14:paraId="1F19C765">
      <w:pPr>
        <w:rPr>
          <w:rFonts w:ascii="Arial" w:hAnsi="Arial" w:eastAsia="Arial" w:cs="Arial"/>
          <w:b/>
          <w:color w:val="000000"/>
        </w:rPr>
      </w:pPr>
    </w:p>
    <w:p w14:paraId="425DC553">
      <w:r>
        <w:rPr>
          <w:rFonts w:ascii="Arial" w:hAnsi="Arial" w:eastAsia="Arial" w:cs="Arial"/>
          <w:b/>
          <w:color w:val="000000"/>
        </w:rPr>
        <w:t xml:space="preserve">2.1.Information Security </w:t>
      </w:r>
    </w:p>
    <w:tbl>
      <w:tblPr>
        <w:tblStyle w:val="16"/>
        <w:tblW w:w="80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2" w:type="dxa"/>
          <w:bottom w:w="0" w:type="dxa"/>
          <w:right w:w="72" w:type="dxa"/>
        </w:tblCellMar>
      </w:tblPr>
      <w:tblGrid>
        <w:gridCol w:w="316"/>
        <w:gridCol w:w="1709"/>
        <w:gridCol w:w="411"/>
        <w:gridCol w:w="411"/>
        <w:gridCol w:w="411"/>
        <w:gridCol w:w="412"/>
        <w:gridCol w:w="412"/>
        <w:gridCol w:w="412"/>
        <w:gridCol w:w="412"/>
        <w:gridCol w:w="412"/>
        <w:gridCol w:w="412"/>
        <w:gridCol w:w="459"/>
        <w:gridCol w:w="459"/>
        <w:gridCol w:w="459"/>
        <w:gridCol w:w="459"/>
        <w:gridCol w:w="473"/>
      </w:tblGrid>
      <w:tr w14:paraId="398379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888" w:hRule="atLeast"/>
        </w:trPr>
        <w:tc>
          <w:tcPr>
            <w:tcW w:w="0" w:type="auto"/>
            <w:gridSpan w:val="2"/>
            <w:tcBorders>
              <w:top w:val="single" w:color="000000" w:sz="4" w:space="0"/>
              <w:left w:val="single" w:color="000000" w:sz="4" w:space="0"/>
              <w:bottom w:val="single" w:color="000000" w:sz="4" w:space="0"/>
              <w:right w:val="single" w:color="000000" w:sz="4" w:space="0"/>
            </w:tcBorders>
            <w:shd w:val="clear" w:color="auto" w:fill="D1C6E8"/>
            <w:tcMar>
              <w:top w:w="0" w:type="dxa"/>
              <w:left w:w="72" w:type="dxa"/>
              <w:bottom w:w="0" w:type="dxa"/>
              <w:right w:w="72" w:type="dxa"/>
            </w:tcMar>
          </w:tcPr>
          <w:p w14:paraId="42B99396">
            <w:pPr>
              <w:spacing w:after="0" w:line="360" w:lineRule="auto"/>
              <w:jc w:val="center"/>
              <w:rPr>
                <w:rFonts w:ascii="Arial" w:hAnsi="Arial" w:eastAsia="Arial" w:cs="Arial"/>
                <w:b/>
                <w:sz w:val="24"/>
                <w:szCs w:val="24"/>
              </w:rPr>
            </w:pPr>
            <w:r>
              <w:rPr>
                <w:rFonts w:ascii="Arial" w:hAnsi="Arial" w:eastAsia="Arial" w:cs="Arial"/>
                <w:b/>
                <w:sz w:val="24"/>
                <w:szCs w:val="24"/>
              </w:rPr>
              <w:t>Sprint 1 Backlog</w:t>
            </w:r>
          </w:p>
        </w:tc>
        <w:tc>
          <w:tcPr>
            <w:tcW w:w="0" w:type="auto"/>
            <w:gridSpan w:val="14"/>
            <w:tcBorders>
              <w:top w:val="single" w:color="000000" w:sz="4" w:space="0"/>
              <w:left w:val="single" w:color="000000" w:sz="4" w:space="0"/>
              <w:bottom w:val="single" w:color="000000" w:sz="4" w:space="0"/>
              <w:right w:val="single" w:color="000000" w:sz="4" w:space="0"/>
            </w:tcBorders>
            <w:shd w:val="clear" w:color="auto" w:fill="D1C6E8"/>
            <w:tcMar>
              <w:top w:w="0" w:type="dxa"/>
              <w:left w:w="72" w:type="dxa"/>
              <w:bottom w:w="0" w:type="dxa"/>
              <w:right w:w="72" w:type="dxa"/>
            </w:tcMar>
            <w:vAlign w:val="center"/>
          </w:tcPr>
          <w:p w14:paraId="296FD82C">
            <w:pPr>
              <w:spacing w:after="0" w:line="360" w:lineRule="auto"/>
              <w:jc w:val="center"/>
              <w:rPr>
                <w:rFonts w:ascii="Arial" w:hAnsi="Arial" w:eastAsia="Arial" w:cs="Arial"/>
                <w:b/>
                <w:sz w:val="24"/>
                <w:szCs w:val="24"/>
              </w:rPr>
            </w:pPr>
            <w:r>
              <w:rPr>
                <w:rFonts w:ascii="Arial" w:hAnsi="Arial" w:eastAsia="Arial" w:cs="Arial"/>
                <w:b/>
                <w:sz w:val="24"/>
                <w:szCs w:val="24"/>
              </w:rPr>
              <w:t>Sprint 1 (2 weeks)</w:t>
            </w:r>
          </w:p>
        </w:tc>
      </w:tr>
      <w:tr w14:paraId="56E481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45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2AAFF13">
            <w:pPr>
              <w:spacing w:after="0" w:line="360" w:lineRule="auto"/>
              <w:jc w:val="center"/>
              <w:rPr>
                <w:rFonts w:ascii="Arial" w:hAnsi="Arial" w:eastAsia="Arial" w:cs="Arial"/>
                <w:b/>
                <w:sz w:val="24"/>
                <w:szCs w:val="24"/>
              </w:rPr>
            </w:pPr>
            <w:r>
              <w:rPr>
                <w:rFonts w:ascii="Arial" w:hAnsi="Arial" w:eastAsia="Arial" w:cs="Arial"/>
                <w:b/>
                <w:sz w:val="24"/>
                <w:szCs w:val="24"/>
              </w:rPr>
              <w:t>#</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CBC2A67">
            <w:pPr>
              <w:spacing w:after="0" w:line="360" w:lineRule="auto"/>
              <w:jc w:val="center"/>
              <w:rPr>
                <w:rFonts w:ascii="Arial" w:hAnsi="Arial" w:eastAsia="Arial" w:cs="Arial"/>
                <w:b/>
                <w:sz w:val="24"/>
                <w:szCs w:val="24"/>
              </w:rPr>
            </w:pPr>
            <w:r>
              <w:rPr>
                <w:rFonts w:ascii="Arial" w:hAnsi="Arial" w:eastAsia="Arial" w:cs="Arial"/>
                <w:b/>
                <w:sz w:val="24"/>
                <w:szCs w:val="24"/>
              </w:rPr>
              <w:t>User Stories</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03EA987">
            <w:pPr>
              <w:spacing w:after="0" w:line="360" w:lineRule="auto"/>
              <w:jc w:val="center"/>
              <w:rPr>
                <w:rFonts w:ascii="Arial" w:hAnsi="Arial" w:eastAsia="Arial" w:cs="Arial"/>
                <w:b/>
                <w:sz w:val="24"/>
                <w:szCs w:val="24"/>
              </w:rPr>
            </w:pPr>
            <w:r>
              <w:rPr>
                <w:rFonts w:ascii="Arial" w:hAnsi="Arial" w:eastAsia="Arial" w:cs="Arial"/>
                <w:b/>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800AD4C">
            <w:pPr>
              <w:spacing w:after="0" w:line="360" w:lineRule="auto"/>
              <w:jc w:val="center"/>
              <w:rPr>
                <w:rFonts w:ascii="Arial" w:hAnsi="Arial" w:eastAsia="Arial" w:cs="Arial"/>
                <w:b/>
                <w:sz w:val="24"/>
                <w:szCs w:val="24"/>
              </w:rPr>
            </w:pPr>
            <w:r>
              <w:rPr>
                <w:rFonts w:ascii="Arial" w:hAnsi="Arial" w:eastAsia="Arial" w:cs="Arial"/>
                <w:b/>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40ED932">
            <w:pPr>
              <w:spacing w:after="0" w:line="360" w:lineRule="auto"/>
              <w:jc w:val="center"/>
              <w:rPr>
                <w:rFonts w:ascii="Arial" w:hAnsi="Arial" w:eastAsia="Arial" w:cs="Arial"/>
                <w:b/>
                <w:sz w:val="24"/>
                <w:szCs w:val="24"/>
              </w:rPr>
            </w:pPr>
            <w:r>
              <w:rPr>
                <w:rFonts w:ascii="Arial" w:hAnsi="Arial" w:eastAsia="Arial" w:cs="Arial"/>
                <w:b/>
                <w:sz w:val="24"/>
                <w:szCs w:val="24"/>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967214E">
            <w:pPr>
              <w:spacing w:after="0" w:line="360" w:lineRule="auto"/>
              <w:jc w:val="center"/>
              <w:rPr>
                <w:rFonts w:ascii="Arial" w:hAnsi="Arial" w:eastAsia="Arial" w:cs="Arial"/>
                <w:b/>
                <w:sz w:val="24"/>
                <w:szCs w:val="24"/>
              </w:rPr>
            </w:pPr>
            <w:r>
              <w:rPr>
                <w:rFonts w:ascii="Arial" w:hAnsi="Arial" w:eastAsia="Arial" w:cs="Arial"/>
                <w:b/>
                <w:sz w:val="24"/>
                <w:szCs w:val="24"/>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914D022">
            <w:pPr>
              <w:spacing w:after="0" w:line="360" w:lineRule="auto"/>
              <w:jc w:val="center"/>
              <w:rPr>
                <w:rFonts w:ascii="Arial" w:hAnsi="Arial" w:eastAsia="Arial" w:cs="Arial"/>
                <w:b/>
                <w:sz w:val="24"/>
                <w:szCs w:val="24"/>
              </w:rPr>
            </w:pPr>
            <w:r>
              <w:rPr>
                <w:rFonts w:ascii="Arial" w:hAnsi="Arial" w:eastAsia="Arial" w:cs="Arial"/>
                <w:b/>
                <w:sz w:val="24"/>
                <w:szCs w:val="24"/>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85DA6D7">
            <w:pPr>
              <w:spacing w:after="0" w:line="360" w:lineRule="auto"/>
              <w:jc w:val="center"/>
              <w:rPr>
                <w:rFonts w:ascii="Arial" w:hAnsi="Arial" w:eastAsia="Arial" w:cs="Arial"/>
                <w:b/>
                <w:sz w:val="24"/>
                <w:szCs w:val="24"/>
              </w:rPr>
            </w:pPr>
            <w:r>
              <w:rPr>
                <w:rFonts w:ascii="Arial" w:hAnsi="Arial" w:eastAsia="Arial" w:cs="Arial"/>
                <w:b/>
                <w:sz w:val="24"/>
                <w:szCs w:val="24"/>
              </w:rPr>
              <w:t>6</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ACEBE9E">
            <w:pPr>
              <w:spacing w:after="0" w:line="360" w:lineRule="auto"/>
              <w:jc w:val="center"/>
              <w:rPr>
                <w:rFonts w:ascii="Arial" w:hAnsi="Arial" w:eastAsia="Arial" w:cs="Arial"/>
                <w:b/>
                <w:sz w:val="24"/>
                <w:szCs w:val="24"/>
              </w:rPr>
            </w:pPr>
            <w:r>
              <w:rPr>
                <w:rFonts w:ascii="Arial" w:hAnsi="Arial" w:eastAsia="Arial" w:cs="Arial"/>
                <w:b/>
                <w:sz w:val="24"/>
                <w:szCs w:val="24"/>
              </w:rPr>
              <w:t>7</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4CCC530">
            <w:pPr>
              <w:spacing w:after="0" w:line="360" w:lineRule="auto"/>
              <w:jc w:val="center"/>
              <w:rPr>
                <w:rFonts w:ascii="Arial" w:hAnsi="Arial" w:eastAsia="Arial" w:cs="Arial"/>
                <w:b/>
                <w:sz w:val="24"/>
                <w:szCs w:val="24"/>
              </w:rPr>
            </w:pPr>
            <w:r>
              <w:rPr>
                <w:rFonts w:ascii="Arial" w:hAnsi="Arial" w:eastAsia="Arial" w:cs="Arial"/>
                <w:b/>
                <w:sz w:val="24"/>
                <w:szCs w:val="24"/>
              </w:rPr>
              <w:t>8</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9C2BB43">
            <w:pPr>
              <w:spacing w:after="0" w:line="360" w:lineRule="auto"/>
              <w:jc w:val="center"/>
              <w:rPr>
                <w:rFonts w:ascii="Arial" w:hAnsi="Arial" w:eastAsia="Arial" w:cs="Arial"/>
                <w:b/>
                <w:sz w:val="24"/>
                <w:szCs w:val="24"/>
              </w:rPr>
            </w:pPr>
            <w:r>
              <w:rPr>
                <w:rFonts w:ascii="Arial" w:hAnsi="Arial" w:eastAsia="Arial" w:cs="Arial"/>
                <w:b/>
                <w:sz w:val="24"/>
                <w:szCs w:val="24"/>
              </w:rPr>
              <w:t>9</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BA3BC1C">
            <w:pPr>
              <w:spacing w:after="0" w:line="360" w:lineRule="auto"/>
              <w:jc w:val="center"/>
              <w:rPr>
                <w:rFonts w:ascii="Arial" w:hAnsi="Arial" w:eastAsia="Arial" w:cs="Arial"/>
                <w:b/>
                <w:sz w:val="24"/>
                <w:szCs w:val="24"/>
              </w:rPr>
            </w:pPr>
            <w:r>
              <w:rPr>
                <w:rFonts w:ascii="Arial" w:hAnsi="Arial" w:eastAsia="Arial" w:cs="Arial"/>
                <w:b/>
                <w:sz w:val="24"/>
                <w:szCs w:val="24"/>
              </w:rPr>
              <w:t>10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FDEA634">
            <w:pPr>
              <w:spacing w:after="0" w:line="360" w:lineRule="auto"/>
              <w:jc w:val="center"/>
              <w:rPr>
                <w:rFonts w:ascii="Arial" w:hAnsi="Arial" w:eastAsia="Arial" w:cs="Arial"/>
                <w:b/>
                <w:sz w:val="24"/>
                <w:szCs w:val="24"/>
              </w:rPr>
            </w:pPr>
            <w:r>
              <w:rPr>
                <w:rFonts w:ascii="Arial" w:hAnsi="Arial" w:eastAsia="Arial" w:cs="Arial"/>
                <w:b/>
                <w:sz w:val="24"/>
                <w:szCs w:val="24"/>
              </w:rPr>
              <w:t>11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B477A26">
            <w:pPr>
              <w:spacing w:after="0" w:line="360" w:lineRule="auto"/>
              <w:jc w:val="center"/>
              <w:rPr>
                <w:rFonts w:ascii="Arial" w:hAnsi="Arial" w:eastAsia="Arial" w:cs="Arial"/>
                <w:b/>
                <w:sz w:val="24"/>
                <w:szCs w:val="24"/>
              </w:rPr>
            </w:pPr>
            <w:r>
              <w:rPr>
                <w:rFonts w:ascii="Arial" w:hAnsi="Arial" w:eastAsia="Arial" w:cs="Arial"/>
                <w:b/>
                <w:sz w:val="24"/>
                <w:szCs w:val="24"/>
              </w:rPr>
              <w:t>12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93ADA1D">
            <w:pPr>
              <w:spacing w:after="0" w:line="360" w:lineRule="auto"/>
              <w:jc w:val="center"/>
              <w:rPr>
                <w:rFonts w:ascii="Arial" w:hAnsi="Arial" w:eastAsia="Arial" w:cs="Arial"/>
                <w:b/>
                <w:sz w:val="24"/>
                <w:szCs w:val="24"/>
              </w:rPr>
            </w:pPr>
            <w:r>
              <w:rPr>
                <w:rFonts w:ascii="Arial" w:hAnsi="Arial" w:eastAsia="Arial" w:cs="Arial"/>
                <w:b/>
                <w:sz w:val="24"/>
                <w:szCs w:val="24"/>
              </w:rPr>
              <w:t>13</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7111394">
            <w:pPr>
              <w:spacing w:after="0" w:line="360" w:lineRule="auto"/>
              <w:jc w:val="center"/>
              <w:rPr>
                <w:rFonts w:ascii="Arial" w:hAnsi="Arial" w:eastAsia="Arial" w:cs="Arial"/>
                <w:b/>
                <w:sz w:val="24"/>
                <w:szCs w:val="24"/>
              </w:rPr>
            </w:pPr>
            <w:r>
              <w:rPr>
                <w:rFonts w:ascii="Arial" w:hAnsi="Arial" w:eastAsia="Arial" w:cs="Arial"/>
                <w:b/>
                <w:sz w:val="24"/>
                <w:szCs w:val="24"/>
              </w:rPr>
              <w:t>14</w:t>
            </w:r>
          </w:p>
        </w:tc>
      </w:tr>
      <w:tr w14:paraId="3E6482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258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07A8FFE">
            <w:pPr>
              <w:spacing w:after="0" w:line="360" w:lineRule="auto"/>
              <w:jc w:val="center"/>
              <w:rPr>
                <w:rFonts w:ascii="Arial" w:hAnsi="Arial" w:eastAsia="Arial" w:cs="Arial"/>
                <w:b/>
                <w:sz w:val="24"/>
                <w:szCs w:val="24"/>
              </w:rPr>
            </w:pPr>
            <w:r>
              <w:rPr>
                <w:rFonts w:ascii="Arial" w:hAnsi="Arial" w:eastAsia="Arial" w:cs="Arial"/>
                <w:b/>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5B382F3">
            <w:pPr>
              <w:spacing w:after="0" w:line="360" w:lineRule="auto"/>
              <w:jc w:val="center"/>
              <w:rPr>
                <w:rFonts w:ascii="Arial" w:hAnsi="Arial" w:eastAsia="Arial" w:cs="Arial"/>
                <w:sz w:val="24"/>
                <w:szCs w:val="24"/>
              </w:rPr>
            </w:pPr>
            <w:r>
              <w:rPr>
                <w:rFonts w:ascii="Arial" w:hAnsi="Arial" w:eastAsia="Arial" w:cs="Arial"/>
                <w:sz w:val="24"/>
                <w:szCs w:val="24"/>
              </w:rPr>
              <w:t>As an Admin, I want a secure login (username/email &amp; password)</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7BF0D53">
            <w:pPr>
              <w:spacing w:after="0" w:line="360" w:lineRule="auto"/>
              <w:jc w:val="center"/>
              <w:rPr>
                <w:rFonts w:ascii="Arial" w:hAnsi="Arial" w:eastAsia="Arial" w:cs="Arial"/>
                <w:sz w:val="24"/>
                <w:szCs w:val="24"/>
              </w:rPr>
            </w:pPr>
            <w:r>
              <w:rPr>
                <w:rFonts w:ascii="Arial" w:hAnsi="Arial" w:eastAsia="Arial" w:cs="Arial"/>
                <w:sz w:val="24"/>
                <w:szCs w:val="24"/>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F50F576">
            <w:pPr>
              <w:spacing w:after="0" w:line="360" w:lineRule="auto"/>
              <w:jc w:val="center"/>
              <w:rPr>
                <w:rFonts w:ascii="Arial" w:hAnsi="Arial" w:eastAsia="Arial" w:cs="Arial"/>
                <w:sz w:val="24"/>
                <w:szCs w:val="24"/>
              </w:rPr>
            </w:pPr>
            <w:r>
              <w:rPr>
                <w:rFonts w:ascii="Arial" w:hAnsi="Arial" w:eastAsia="Arial" w:cs="Arial"/>
                <w:sz w:val="24"/>
                <w:szCs w:val="24"/>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1DD9E1B">
            <w:pPr>
              <w:spacing w:after="0" w:line="360" w:lineRule="auto"/>
              <w:jc w:val="center"/>
              <w:rPr>
                <w:rFonts w:ascii="Arial" w:hAnsi="Arial" w:eastAsia="Arial" w:cs="Arial"/>
                <w:sz w:val="24"/>
                <w:szCs w:val="24"/>
              </w:rPr>
            </w:pPr>
            <w:r>
              <w:rPr>
                <w:rFonts w:ascii="Arial" w:hAnsi="Arial" w:eastAsia="Arial" w:cs="Arial"/>
                <w:sz w:val="24"/>
                <w:szCs w:val="24"/>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D68825E">
            <w:pPr>
              <w:spacing w:after="0" w:line="360" w:lineRule="auto"/>
              <w:jc w:val="center"/>
              <w:rPr>
                <w:rFonts w:ascii="Arial" w:hAnsi="Arial" w:eastAsia="Arial" w:cs="Arial"/>
                <w:sz w:val="24"/>
                <w:szCs w:val="24"/>
              </w:rPr>
            </w:pPr>
            <w:r>
              <w:rPr>
                <w:rFonts w:ascii="Arial" w:hAnsi="Arial" w:eastAsia="Arial" w:cs="Arial"/>
                <w:sz w:val="24"/>
                <w:szCs w:val="24"/>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D1F955D">
            <w:pPr>
              <w:spacing w:after="0" w:line="360" w:lineRule="auto"/>
              <w:jc w:val="center"/>
              <w:rPr>
                <w:rFonts w:ascii="Arial" w:hAnsi="Arial" w:eastAsia="Arial" w:cs="Arial"/>
                <w:sz w:val="24"/>
                <w:szCs w:val="24"/>
              </w:rPr>
            </w:pPr>
            <w:r>
              <w:rPr>
                <w:rFonts w:ascii="Arial" w:hAnsi="Arial" w:eastAsia="Arial" w:cs="Arial"/>
                <w:sz w:val="24"/>
                <w:szCs w:val="24"/>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9C8DF77">
            <w:pPr>
              <w:spacing w:after="0" w:line="360" w:lineRule="auto"/>
              <w:jc w:val="center"/>
              <w:rPr>
                <w:rFonts w:ascii="Arial" w:hAnsi="Arial" w:eastAsia="Arial" w:cs="Arial"/>
                <w:sz w:val="24"/>
                <w:szCs w:val="24"/>
              </w:rPr>
            </w:pPr>
            <w:r>
              <w:rPr>
                <w:rFonts w:ascii="Arial" w:hAnsi="Arial" w:eastAsia="Arial" w:cs="Arial"/>
                <w:sz w:val="24"/>
                <w:szCs w:val="24"/>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D94C775">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26941A4">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9E3A40A">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DCF26D5">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55C696D">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CF355A4">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EF9D292">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1494D51">
            <w:pPr>
              <w:spacing w:after="0" w:line="360" w:lineRule="auto"/>
              <w:jc w:val="center"/>
              <w:rPr>
                <w:rFonts w:ascii="Arial" w:hAnsi="Arial" w:eastAsia="Arial" w:cs="Arial"/>
                <w:sz w:val="24"/>
                <w:szCs w:val="24"/>
              </w:rPr>
            </w:pPr>
            <w:r>
              <w:rPr>
                <w:rFonts w:ascii="Arial" w:hAnsi="Arial" w:eastAsia="Arial" w:cs="Arial"/>
                <w:sz w:val="24"/>
                <w:szCs w:val="24"/>
              </w:rPr>
              <w:t>0</w:t>
            </w:r>
          </w:p>
        </w:tc>
      </w:tr>
      <w:tr w14:paraId="04A598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215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9BBDABA">
            <w:pPr>
              <w:spacing w:after="0" w:line="360" w:lineRule="auto"/>
              <w:jc w:val="center"/>
              <w:rPr>
                <w:rFonts w:ascii="Arial" w:hAnsi="Arial" w:eastAsia="Arial" w:cs="Arial"/>
                <w:b/>
                <w:color w:val="000000"/>
                <w:sz w:val="24"/>
                <w:szCs w:val="24"/>
              </w:rPr>
            </w:pPr>
            <w:r>
              <w:rPr>
                <w:rFonts w:ascii="Arial" w:hAnsi="Arial" w:eastAsia="Arial" w:cs="Arial"/>
                <w:b/>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3C37FC6">
            <w:pPr>
              <w:spacing w:after="0" w:line="360" w:lineRule="auto"/>
              <w:jc w:val="center"/>
              <w:rPr>
                <w:rFonts w:ascii="Arial" w:hAnsi="Arial" w:eastAsia="Arial" w:cs="Arial"/>
              </w:rPr>
            </w:pPr>
            <w:r>
              <w:rPr>
                <w:rFonts w:ascii="Arial" w:hAnsi="Arial" w:eastAsia="Arial" w:cs="Arial"/>
                <w:sz w:val="24"/>
                <w:szCs w:val="24"/>
              </w:rPr>
              <w:t>As a System, I want OTP verification for high-level accounts</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3A93E8D">
            <w:pPr>
              <w:spacing w:after="0" w:line="360" w:lineRule="auto"/>
              <w:jc w:val="both"/>
              <w:rPr>
                <w:rFonts w:ascii="Arial" w:hAnsi="Arial" w:eastAsia="Arial" w:cs="Arial"/>
                <w:sz w:val="24"/>
                <w:szCs w:val="24"/>
              </w:rPr>
            </w:pPr>
            <w:r>
              <w:rPr>
                <w:rFonts w:ascii="Arial" w:hAnsi="Arial" w:eastAsia="Arial" w:cs="Arial"/>
                <w:sz w:val="24"/>
                <w:szCs w:val="24"/>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1D9E493">
            <w:pPr>
              <w:spacing w:after="0" w:line="360" w:lineRule="auto"/>
              <w:jc w:val="both"/>
              <w:rPr>
                <w:sz w:val="24"/>
                <w:szCs w:val="24"/>
              </w:rPr>
            </w:pPr>
            <w:r>
              <w:rPr>
                <w:rFonts w:ascii="Arial" w:hAnsi="Arial" w:eastAsia="Arial" w:cs="Arial"/>
                <w:sz w:val="24"/>
                <w:szCs w:val="24"/>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F23772A">
            <w:pPr>
              <w:spacing w:after="0" w:line="360" w:lineRule="auto"/>
              <w:jc w:val="both"/>
              <w:rPr>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006A42E">
            <w:pPr>
              <w:spacing w:after="0" w:line="360" w:lineRule="auto"/>
              <w:jc w:val="both"/>
              <w:rPr>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054F054">
            <w:pPr>
              <w:spacing w:after="0" w:line="360" w:lineRule="auto"/>
              <w:jc w:val="center"/>
              <w:rPr>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37BCA6F">
            <w:pPr>
              <w:spacing w:after="0" w:line="360" w:lineRule="auto"/>
              <w:jc w:val="center"/>
              <w:rPr>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5695852">
            <w:pPr>
              <w:spacing w:after="0" w:line="360" w:lineRule="auto"/>
              <w:jc w:val="center"/>
              <w:rPr>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D6BA4BF">
            <w:pPr>
              <w:spacing w:after="0" w:line="360" w:lineRule="auto"/>
              <w:jc w:val="center"/>
              <w:rPr>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87039F6">
            <w:pPr>
              <w:spacing w:after="0" w:line="360" w:lineRule="auto"/>
              <w:jc w:val="center"/>
              <w:rPr>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AE720A1">
            <w:pPr>
              <w:spacing w:after="0" w:line="360" w:lineRule="auto"/>
              <w:jc w:val="center"/>
              <w:rPr>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E924FF6">
            <w:pPr>
              <w:spacing w:after="0" w:line="360" w:lineRule="auto"/>
              <w:jc w:val="center"/>
              <w:rPr>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A955CA5">
            <w:pPr>
              <w:spacing w:after="0" w:line="360" w:lineRule="auto"/>
              <w:jc w:val="center"/>
              <w:rPr>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6D32EE6">
            <w:pPr>
              <w:spacing w:after="0" w:line="360" w:lineRule="auto"/>
              <w:jc w:val="center"/>
              <w:rPr>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2B12FBD">
            <w:pPr>
              <w:spacing w:after="0" w:line="360" w:lineRule="auto"/>
              <w:jc w:val="center"/>
              <w:rPr>
                <w:sz w:val="24"/>
                <w:szCs w:val="24"/>
              </w:rPr>
            </w:pPr>
            <w:r>
              <w:rPr>
                <w:rFonts w:ascii="Arial" w:hAnsi="Arial" w:eastAsia="Arial" w:cs="Arial"/>
                <w:sz w:val="24"/>
                <w:szCs w:val="24"/>
              </w:rPr>
              <w:t>0</w:t>
            </w:r>
          </w:p>
        </w:tc>
      </w:tr>
      <w:tr w14:paraId="256E4C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215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DD16A1A">
            <w:pPr>
              <w:spacing w:after="0" w:line="360" w:lineRule="auto"/>
              <w:jc w:val="center"/>
              <w:rPr>
                <w:rFonts w:ascii="Arial" w:hAnsi="Arial" w:eastAsia="Arial" w:cs="Arial"/>
                <w:b/>
                <w:sz w:val="24"/>
                <w:szCs w:val="24"/>
              </w:rPr>
            </w:pPr>
            <w:r>
              <w:rPr>
                <w:rFonts w:ascii="Arial" w:hAnsi="Arial" w:eastAsia="Arial" w:cs="Arial"/>
                <w:b/>
                <w:sz w:val="24"/>
                <w:szCs w:val="24"/>
              </w:rPr>
              <w:t xml:space="preserve">3   </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54745C0">
            <w:pPr>
              <w:spacing w:after="0" w:line="360" w:lineRule="auto"/>
              <w:jc w:val="center"/>
              <w:rPr>
                <w:rFonts w:ascii="Arial" w:hAnsi="Arial" w:eastAsia="Arial" w:cs="Arial"/>
                <w:sz w:val="24"/>
                <w:szCs w:val="24"/>
              </w:rPr>
            </w:pPr>
            <w:r>
              <w:rPr>
                <w:rFonts w:ascii="Arial" w:hAnsi="Arial" w:eastAsia="Arial" w:cs="Arial"/>
                <w:sz w:val="24"/>
                <w:szCs w:val="24"/>
              </w:rPr>
              <w:t>As a System, I want automatic logout after inactivity</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B5ECAF9">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CFD8E38">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36F4461">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16B1574">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D1BB7FE">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5F94239">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32BF80A">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98DE676">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C03B83F">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0D11029">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D7DBFD1">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68757F2">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59BF821">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9FC2260">
            <w:pPr>
              <w:spacing w:after="0" w:line="360" w:lineRule="auto"/>
              <w:jc w:val="center"/>
              <w:rPr>
                <w:rFonts w:ascii="Arial" w:hAnsi="Arial" w:eastAsia="Arial" w:cs="Arial"/>
                <w:sz w:val="24"/>
                <w:szCs w:val="24"/>
              </w:rPr>
            </w:pPr>
            <w:r>
              <w:rPr>
                <w:rFonts w:ascii="Arial" w:hAnsi="Arial" w:eastAsia="Arial" w:cs="Arial"/>
                <w:sz w:val="24"/>
                <w:szCs w:val="24"/>
              </w:rPr>
              <w:t>0</w:t>
            </w:r>
          </w:p>
        </w:tc>
      </w:tr>
      <w:tr w14:paraId="7F067A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215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A951CA5">
            <w:pPr>
              <w:spacing w:after="0" w:line="360" w:lineRule="auto"/>
              <w:jc w:val="center"/>
              <w:rPr>
                <w:rFonts w:ascii="Arial" w:hAnsi="Arial" w:eastAsia="Arial" w:cs="Arial"/>
                <w:b/>
                <w:sz w:val="24"/>
                <w:szCs w:val="24"/>
              </w:rPr>
            </w:pPr>
            <w:r>
              <w:rPr>
                <w:rFonts w:ascii="Arial" w:hAnsi="Arial" w:eastAsia="Arial" w:cs="Arial"/>
                <w:b/>
                <w:sz w:val="24"/>
                <w:szCs w:val="24"/>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BBAC9A7">
            <w:pPr>
              <w:spacing w:after="0" w:line="360" w:lineRule="auto"/>
              <w:jc w:val="center"/>
              <w:rPr>
                <w:rFonts w:ascii="Arial" w:hAnsi="Arial" w:eastAsia="Arial" w:cs="Arial"/>
                <w:sz w:val="24"/>
                <w:szCs w:val="24"/>
              </w:rPr>
            </w:pPr>
            <w:r>
              <w:rPr>
                <w:rFonts w:ascii="Arial" w:hAnsi="Arial" w:eastAsia="Arial" w:cs="Arial"/>
                <w:sz w:val="24"/>
                <w:szCs w:val="24"/>
              </w:rPr>
              <w:t>As a System, I want failed login attempt lockout after 3 tries</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41B11F3">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9EECC06">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089394D">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D967487">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596A986">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7BB7D89">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F26F513">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D37DF23">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67EDEC7B">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62C81C4">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ED78613">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4BB2B59">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97337DE">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C09A236">
            <w:pPr>
              <w:spacing w:after="0" w:line="360" w:lineRule="auto"/>
              <w:jc w:val="center"/>
              <w:rPr>
                <w:rFonts w:ascii="Arial" w:hAnsi="Arial" w:eastAsia="Arial" w:cs="Arial"/>
                <w:sz w:val="24"/>
                <w:szCs w:val="24"/>
              </w:rPr>
            </w:pPr>
            <w:r>
              <w:rPr>
                <w:rFonts w:ascii="Arial" w:hAnsi="Arial" w:eastAsia="Arial" w:cs="Arial"/>
                <w:sz w:val="24"/>
                <w:szCs w:val="24"/>
              </w:rPr>
              <w:t>0</w:t>
            </w:r>
          </w:p>
        </w:tc>
      </w:tr>
      <w:tr w14:paraId="002A15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2" w:type="dxa"/>
            <w:bottom w:w="0" w:type="dxa"/>
            <w:right w:w="72" w:type="dxa"/>
          </w:tblCellMar>
        </w:tblPrEx>
        <w:trPr>
          <w:trHeight w:val="259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4F72C51">
            <w:pPr>
              <w:spacing w:after="0" w:line="360" w:lineRule="auto"/>
              <w:jc w:val="center"/>
              <w:rPr>
                <w:rFonts w:ascii="Arial" w:hAnsi="Arial" w:eastAsia="Arial" w:cs="Arial"/>
                <w:b/>
                <w:sz w:val="24"/>
                <w:szCs w:val="24"/>
              </w:rPr>
            </w:pPr>
            <w:r>
              <w:rPr>
                <w:rFonts w:ascii="Arial" w:hAnsi="Arial" w:eastAsia="Arial" w:cs="Arial"/>
                <w:b/>
                <w:sz w:val="24"/>
                <w:szCs w:val="24"/>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6138639">
            <w:pPr>
              <w:spacing w:after="0" w:line="360" w:lineRule="auto"/>
              <w:jc w:val="center"/>
              <w:rPr>
                <w:rFonts w:ascii="Arial" w:hAnsi="Arial" w:eastAsia="Arial" w:cs="Arial"/>
                <w:sz w:val="24"/>
                <w:szCs w:val="24"/>
              </w:rPr>
            </w:pPr>
            <w:r>
              <w:rPr>
                <w:rFonts w:ascii="Arial" w:hAnsi="Arial" w:eastAsia="Arial" w:cs="Arial"/>
                <w:sz w:val="24"/>
                <w:szCs w:val="24"/>
              </w:rPr>
              <w:t>As a System, I want password encryption for stored credentials</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FDE078F">
            <w:pPr>
              <w:spacing w:after="0" w:line="360" w:lineRule="auto"/>
              <w:jc w:val="center"/>
              <w:rPr>
                <w:rFonts w:ascii="Arial" w:hAnsi="Arial" w:eastAsia="Arial" w:cs="Arial"/>
                <w:sz w:val="24"/>
                <w:szCs w:val="24"/>
              </w:rPr>
            </w:pPr>
            <w:r>
              <w:rPr>
                <w:rFonts w:ascii="Arial" w:hAnsi="Arial" w:eastAsia="Arial" w:cs="Arial"/>
                <w:sz w:val="24"/>
                <w:szCs w:val="24"/>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405123A2">
            <w:pPr>
              <w:spacing w:after="0" w:line="360" w:lineRule="auto"/>
              <w:jc w:val="center"/>
              <w:rPr>
                <w:rFonts w:ascii="Arial" w:hAnsi="Arial" w:eastAsia="Arial" w:cs="Arial"/>
                <w:sz w:val="24"/>
                <w:szCs w:val="24"/>
              </w:rPr>
            </w:pPr>
            <w:r>
              <w:rPr>
                <w:rFonts w:ascii="Arial" w:hAnsi="Arial" w:eastAsia="Arial" w:cs="Arial"/>
                <w:sz w:val="24"/>
                <w:szCs w:val="24"/>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898C9C0">
            <w:pPr>
              <w:spacing w:after="0" w:line="360" w:lineRule="auto"/>
              <w:jc w:val="center"/>
              <w:rPr>
                <w:rFonts w:ascii="Arial" w:hAnsi="Arial" w:eastAsia="Arial" w:cs="Arial"/>
                <w:sz w:val="24"/>
                <w:szCs w:val="24"/>
              </w:rPr>
            </w:pPr>
            <w:r>
              <w:rPr>
                <w:rFonts w:ascii="Arial" w:hAnsi="Arial" w:eastAsia="Arial" w:cs="Arial"/>
                <w:sz w:val="24"/>
                <w:szCs w:val="24"/>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2F1F592">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C45A97D">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70AC2EA">
            <w:pPr>
              <w:spacing w:after="0" w:line="360" w:lineRule="auto"/>
              <w:jc w:val="center"/>
              <w:rPr>
                <w:rFonts w:ascii="Arial" w:hAnsi="Arial" w:eastAsia="Arial" w:cs="Arial"/>
                <w:sz w:val="24"/>
                <w:szCs w:val="24"/>
              </w:rPr>
            </w:pPr>
            <w:r>
              <w:rPr>
                <w:rFonts w:ascii="Arial" w:hAnsi="Arial" w:eastAsia="Arial" w:cs="Arial"/>
                <w:sz w:val="24"/>
                <w:szCs w:val="24"/>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521A0535">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659D104">
            <w:pPr>
              <w:spacing w:after="0" w:line="360" w:lineRule="auto"/>
              <w:jc w:val="center"/>
              <w:rPr>
                <w:rFonts w:ascii="Arial" w:hAnsi="Arial" w:eastAsia="Arial" w:cs="Arial"/>
                <w:sz w:val="24"/>
                <w:szCs w:val="24"/>
              </w:rPr>
            </w:pPr>
            <w:r>
              <w:rPr>
                <w:rFonts w:ascii="Arial" w:hAnsi="Arial" w:eastAsia="Arial" w:cs="Arial"/>
                <w:sz w:val="24"/>
                <w:szCs w:val="24"/>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8725D34">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00476FBE">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32C211FA">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1B48454C">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23BC7546">
            <w:pPr>
              <w:spacing w:after="0" w:line="360" w:lineRule="auto"/>
              <w:jc w:val="center"/>
              <w:rPr>
                <w:rFonts w:ascii="Arial" w:hAnsi="Arial" w:eastAsia="Arial" w:cs="Arial"/>
                <w:sz w:val="24"/>
                <w:szCs w:val="24"/>
              </w:rPr>
            </w:pPr>
            <w:r>
              <w:rPr>
                <w:rFonts w:ascii="Arial" w:hAnsi="Arial" w:eastAsia="Arial" w:cs="Arial"/>
                <w:sz w:val="24"/>
                <w:szCs w:val="24"/>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72" w:type="dxa"/>
              <w:bottom w:w="0" w:type="dxa"/>
              <w:right w:w="72" w:type="dxa"/>
            </w:tcMar>
          </w:tcPr>
          <w:p w14:paraId="7B958F15">
            <w:pPr>
              <w:spacing w:after="0" w:line="360" w:lineRule="auto"/>
              <w:jc w:val="center"/>
              <w:rPr>
                <w:rFonts w:ascii="Arial" w:hAnsi="Arial" w:eastAsia="Arial" w:cs="Arial"/>
                <w:sz w:val="24"/>
                <w:szCs w:val="24"/>
              </w:rPr>
            </w:pPr>
            <w:r>
              <w:rPr>
                <w:rFonts w:ascii="Arial" w:hAnsi="Arial" w:eastAsia="Arial" w:cs="Arial"/>
                <w:sz w:val="24"/>
                <w:szCs w:val="24"/>
              </w:rPr>
              <w:t>0</w:t>
            </w:r>
          </w:p>
        </w:tc>
      </w:tr>
    </w:tbl>
    <w:p w14:paraId="0E2E0D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ascii="Arial" w:hAnsi="Arial" w:eastAsia="Arial" w:cs="Arial"/>
          <w:sz w:val="24"/>
          <w:szCs w:val="24"/>
        </w:rPr>
      </w:pPr>
    </w:p>
    <w:tbl>
      <w:tblPr>
        <w:tblStyle w:val="17"/>
        <w:tblW w:w="8015" w:type="dxa"/>
        <w:tblInd w:w="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92"/>
        <w:gridCol w:w="4023"/>
      </w:tblGrid>
      <w:tr w14:paraId="6F53C3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tcMar>
              <w:left w:w="108" w:type="dxa"/>
              <w:right w:w="108" w:type="dxa"/>
            </w:tcMar>
          </w:tcPr>
          <w:p w14:paraId="195365C3">
            <w:pPr>
              <w:keepNext w:val="0"/>
              <w:keepLines w:val="0"/>
              <w:widowControl/>
              <w:spacing w:before="0" w:after="200" w:line="240" w:lineRule="auto"/>
              <w:ind w:right="0" w:firstLine="1681"/>
              <w:jc w:val="both"/>
              <w:rPr>
                <w:rFonts w:ascii="Arial" w:hAnsi="Arial" w:eastAsia="Arial" w:cs="Arial"/>
                <w:b/>
                <w:i w:val="0"/>
                <w:smallCaps w:val="0"/>
                <w:color w:val="000000"/>
                <w:sz w:val="24"/>
                <w:szCs w:val="24"/>
                <w:u w:val="none"/>
                <w:shd w:val="clear" w:color="auto" w:fill="auto"/>
                <w:vertAlign w:val="baseline"/>
              </w:rPr>
            </w:pPr>
            <w:bookmarkStart w:id="17" w:name="_oy5imbnp8fqt" w:colFirst="0" w:colLast="0"/>
            <w:bookmarkEnd w:id="17"/>
            <w:r>
              <w:rPr>
                <w:rFonts w:ascii="Arial" w:hAnsi="Arial" w:eastAsia="Arial" w:cs="Arial"/>
                <w:b/>
                <w:i w:val="0"/>
                <w:smallCaps w:val="0"/>
                <w:color w:val="000000"/>
                <w:sz w:val="24"/>
                <w:szCs w:val="24"/>
                <w:u w:val="none"/>
                <w:shd w:val="clear" w:color="auto" w:fill="auto"/>
                <w:vertAlign w:val="baseline"/>
              </w:rPr>
              <w:t>TOTAL</w:t>
            </w:r>
          </w:p>
        </w:tc>
        <w:tc>
          <w:tcPr>
            <w:tcW w:w="0" w:type="auto"/>
            <w:tcBorders>
              <w:top w:val="single" w:color="000000" w:sz="4" w:space="0"/>
              <w:left w:val="single" w:color="000000" w:sz="4" w:space="0"/>
              <w:bottom w:val="single" w:color="000000" w:sz="4" w:space="0"/>
              <w:right w:val="single" w:color="000000" w:sz="4" w:space="0"/>
            </w:tcBorders>
            <w:tcMar>
              <w:left w:w="108" w:type="dxa"/>
              <w:right w:w="108" w:type="dxa"/>
            </w:tcMar>
          </w:tcPr>
          <w:p w14:paraId="1E5B502A">
            <w:pPr>
              <w:keepNext w:val="0"/>
              <w:keepLines w:val="0"/>
              <w:widowControl/>
              <w:spacing w:before="0" w:after="200" w:line="240" w:lineRule="auto"/>
              <w:ind w:right="0"/>
              <w:jc w:val="center"/>
              <w:rPr>
                <w:rFonts w:ascii="Arial" w:hAnsi="Arial" w:eastAsia="Arial" w:cs="Arial"/>
                <w:b/>
                <w:i w:val="0"/>
                <w:smallCaps w:val="0"/>
                <w:color w:val="000000"/>
                <w:sz w:val="24"/>
                <w:szCs w:val="24"/>
                <w:u w:val="none"/>
                <w:shd w:val="clear" w:color="auto" w:fill="auto"/>
                <w:vertAlign w:val="baseline"/>
              </w:rPr>
            </w:pPr>
            <w:r>
              <w:rPr>
                <w:rFonts w:ascii="Arial" w:hAnsi="Arial" w:eastAsia="Arial" w:cs="Arial"/>
                <w:b/>
                <w:i w:val="0"/>
                <w:smallCaps w:val="0"/>
                <w:color w:val="000000"/>
                <w:sz w:val="24"/>
                <w:szCs w:val="24"/>
                <w:u w:val="none"/>
                <w:shd w:val="clear" w:color="auto" w:fill="auto"/>
                <w:vertAlign w:val="baseline"/>
              </w:rPr>
              <w:t>82</w:t>
            </w:r>
          </w:p>
        </w:tc>
      </w:tr>
    </w:tbl>
    <w:p w14:paraId="6B956C00">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200" w:line="240" w:lineRule="auto"/>
        <w:ind w:right="0" w:firstLine="840"/>
        <w:jc w:val="both"/>
        <w:rPr>
          <w:rFonts w:ascii="Arial" w:hAnsi="Arial" w:eastAsia="Arial" w:cs="Arial"/>
          <w:b/>
          <w:i/>
          <w:smallCaps w:val="0"/>
          <w:color w:val="000000"/>
          <w:sz w:val="24"/>
          <w:szCs w:val="24"/>
          <w:u w:val="none"/>
          <w:shd w:val="clear" w:color="auto" w:fill="auto"/>
          <w:vertAlign w:val="baseline"/>
        </w:rPr>
      </w:pPr>
      <w:bookmarkStart w:id="18" w:name="_j0ikahdpymh3" w:colFirst="0" w:colLast="0"/>
      <w:bookmarkEnd w:id="18"/>
      <w:r>
        <w:rPr>
          <w:rFonts w:ascii="Arial" w:hAnsi="Arial" w:eastAsia="Arial" w:cs="Arial"/>
          <w:b/>
          <w:i/>
          <w:smallCaps w:val="0"/>
          <w:color w:val="000000"/>
          <w:sz w:val="24"/>
          <w:szCs w:val="24"/>
          <w:u w:val="none"/>
          <w:shd w:val="clear" w:color="auto" w:fill="auto"/>
          <w:vertAlign w:val="baseline"/>
        </w:rPr>
        <w:t>Table3: Sprint 1 Burndown Chart - Information Security</w:t>
      </w:r>
    </w:p>
    <w:p w14:paraId="75FDD14A">
      <w:pPr>
        <w:rPr>
          <w:rFonts w:ascii="Arial" w:hAnsi="Arial" w:eastAsia="Arial" w:cs="Arial"/>
          <w:b/>
          <w:sz w:val="24"/>
          <w:szCs w:val="24"/>
        </w:rPr>
      </w:pPr>
      <w:r>
        <w:br w:type="page"/>
      </w:r>
      <w:bookmarkStart w:id="27" w:name="_GoBack"/>
      <w:bookmarkEnd w:id="27"/>
    </w:p>
    <w:p w14:paraId="70269EE1">
      <w:pPr>
        <w:pStyle w:val="2"/>
        <w:numPr>
          <w:ilvl w:val="0"/>
          <w:numId w:val="1"/>
        </w:numPr>
        <w:spacing w:line="480" w:lineRule="auto"/>
        <w:ind w:left="360" w:hanging="360"/>
      </w:pPr>
      <w:bookmarkStart w:id="19" w:name="_oqp6xpq06n3a" w:colFirst="0" w:colLast="0"/>
      <w:bookmarkEnd w:id="19"/>
      <w:r>
        <w:rPr>
          <w:rFonts w:ascii="Arial" w:hAnsi="Arial" w:eastAsia="Arial" w:cs="Arial"/>
          <w:b w:val="0"/>
          <w:color w:val="000000"/>
          <w:sz w:val="24"/>
          <w:szCs w:val="24"/>
        </w:rPr>
        <w:t>Information Security</w:t>
      </w:r>
    </w:p>
    <w:p w14:paraId="495B456B">
      <w:pPr>
        <w:pStyle w:val="5"/>
        <w:numPr>
          <w:ilvl w:val="2"/>
          <w:numId w:val="1"/>
        </w:numPr>
        <w:spacing w:line="480" w:lineRule="auto"/>
        <w:ind w:left="1224" w:hanging="504"/>
      </w:pPr>
      <w:bookmarkStart w:id="20" w:name="_y6x7bgbtqv50" w:colFirst="0" w:colLast="0"/>
      <w:bookmarkEnd w:id="20"/>
      <w:r>
        <w:rPr>
          <w:rFonts w:ascii="Arial" w:hAnsi="Arial" w:eastAsia="Arial" w:cs="Arial"/>
          <w:b/>
          <w:color w:val="000000"/>
        </w:rPr>
        <w:t>Privacy and Security</w:t>
      </w:r>
    </w:p>
    <w:p w14:paraId="069FAB06">
      <w:pPr>
        <w:spacing w:line="480" w:lineRule="auto"/>
        <w:ind w:left="1080" w:firstLine="0"/>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highlight w:val="white"/>
        </w:rPr>
        <w:t>This section will provide additional details on the security measures, regulations, and protocols put in place in the Public-Private Management System with Predictive Tool for Evaluating Project Viability project to safeguard confidential information and data from potential breaches and other harmful cybersecurity threats.</w:t>
      </w:r>
    </w:p>
    <w:p w14:paraId="3CA30106">
      <w:pPr>
        <w:keepNext w:val="0"/>
        <w:keepLines w:val="0"/>
        <w:pageBreakBefore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480" w:lineRule="auto"/>
        <w:ind w:left="1440" w:right="0" w:hanging="360"/>
        <w:jc w:val="both"/>
        <w:rPr>
          <w:b/>
          <w:i w:val="0"/>
          <w:smallCaps w:val="0"/>
          <w:color w:val="000000"/>
          <w:sz w:val="24"/>
          <w:szCs w:val="24"/>
          <w:vertAlign w:val="baseline"/>
        </w:rPr>
      </w:pPr>
      <w:r>
        <w:rPr>
          <w:rFonts w:ascii="Arial" w:hAnsi="Arial" w:eastAsia="Arial" w:cs="Arial"/>
          <w:b/>
          <w:sz w:val="24"/>
          <w:szCs w:val="24"/>
        </w:rPr>
        <w:t>Authentication and Authorization</w:t>
      </w:r>
    </w:p>
    <w:p w14:paraId="499B623F">
      <w:pPr>
        <w:spacing w:after="0" w:line="480" w:lineRule="auto"/>
        <w:ind w:left="1440" w:firstLine="0"/>
        <w:jc w:val="both"/>
        <w:rPr>
          <w:rFonts w:ascii="Arial" w:hAnsi="Arial" w:eastAsia="Arial" w:cs="Arial"/>
          <w:b/>
          <w:sz w:val="24"/>
          <w:szCs w:val="24"/>
        </w:rPr>
      </w:pPr>
      <w:r>
        <w:rPr>
          <w:rFonts w:ascii="Arial" w:hAnsi="Arial" w:eastAsia="Arial" w:cs="Arial"/>
          <w:b/>
          <w:sz w:val="24"/>
          <w:szCs w:val="24"/>
        </w:rPr>
        <w:t>Login System</w:t>
      </w:r>
    </w:p>
    <w:p w14:paraId="003B4FF4">
      <w:pPr>
        <w:spacing w:after="0" w:line="480" w:lineRule="auto"/>
        <w:ind w:left="1440" w:firstLine="0"/>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 xml:space="preserve">Only authorized admin users can access the system via a secure login using a username/email and password. </w:t>
      </w:r>
    </w:p>
    <w:p w14:paraId="5C5F272B">
      <w:pPr>
        <w:spacing w:after="0" w:line="480" w:lineRule="auto"/>
        <w:ind w:left="1440" w:firstLine="0"/>
        <w:jc w:val="both"/>
        <w:rPr>
          <w:rFonts w:ascii="Arial" w:hAnsi="Arial" w:eastAsia="Arial" w:cs="Arial"/>
          <w:b/>
          <w:sz w:val="24"/>
          <w:szCs w:val="24"/>
        </w:rPr>
      </w:pPr>
      <w:r>
        <w:rPr>
          <w:rFonts w:ascii="Arial" w:hAnsi="Arial" w:eastAsia="Arial" w:cs="Arial"/>
          <w:b/>
          <w:sz w:val="24"/>
          <w:szCs w:val="24"/>
        </w:rPr>
        <w:t>Role-Based Access Control (RBAC)</w:t>
      </w:r>
    </w:p>
    <w:p w14:paraId="5A86A3BC">
      <w:pPr>
        <w:spacing w:after="0" w:line="480" w:lineRule="auto"/>
        <w:ind w:left="1440" w:firstLine="0"/>
        <w:jc w:val="both"/>
        <w:rPr>
          <w:rFonts w:ascii="Arial" w:hAnsi="Arial" w:eastAsia="Arial" w:cs="Arial"/>
          <w:b/>
          <w:sz w:val="24"/>
          <w:szCs w:val="24"/>
        </w:rPr>
      </w:pPr>
      <w:r>
        <w:rPr>
          <w:rFonts w:ascii="Arial" w:hAnsi="Arial" w:eastAsia="Arial" w:cs="Arial"/>
          <w:sz w:val="24"/>
          <w:szCs w:val="24"/>
        </w:rPr>
        <w:tab/>
      </w:r>
      <w:r>
        <w:rPr>
          <w:rFonts w:ascii="Arial" w:hAnsi="Arial" w:eastAsia="Arial" w:cs="Arial"/>
          <w:sz w:val="24"/>
          <w:szCs w:val="24"/>
        </w:rPr>
        <w:t>The PPMS system uses role-based access control (RBAC) to ensure that each user has limited access based on their role and responsibilities.</w:t>
      </w:r>
      <w:r>
        <w:rPr>
          <w:rFonts w:ascii="Arial" w:hAnsi="Arial" w:eastAsia="Arial" w:cs="Arial"/>
          <w:b/>
          <w:sz w:val="24"/>
          <w:szCs w:val="24"/>
          <w:highlight w:val="yellow"/>
        </w:rPr>
        <w:t xml:space="preserve"> </w:t>
      </w:r>
    </w:p>
    <w:p w14:paraId="25E7F747">
      <w:pPr>
        <w:keepNext w:val="0"/>
        <w:keepLines w:val="0"/>
        <w:pageBreakBefore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480" w:lineRule="auto"/>
        <w:ind w:left="1440" w:right="0" w:hanging="360"/>
        <w:jc w:val="both"/>
        <w:rPr>
          <w:b/>
          <w:sz w:val="24"/>
          <w:szCs w:val="24"/>
          <w:u w:val="none"/>
        </w:rPr>
      </w:pPr>
      <w:r>
        <w:rPr>
          <w:rFonts w:ascii="Arial" w:hAnsi="Arial" w:eastAsia="Arial" w:cs="Arial"/>
          <w:b/>
          <w:sz w:val="24"/>
          <w:szCs w:val="24"/>
        </w:rPr>
        <w:t>Two-factor Authentication (2FA)</w:t>
      </w:r>
    </w:p>
    <w:p w14:paraId="697A2246">
      <w:pPr>
        <w:spacing w:after="0" w:line="480" w:lineRule="auto"/>
        <w:ind w:left="1440" w:firstLine="0"/>
        <w:jc w:val="both"/>
        <w:rPr>
          <w:rFonts w:ascii="Arial" w:hAnsi="Arial" w:eastAsia="Arial" w:cs="Arial"/>
          <w:b/>
          <w:sz w:val="24"/>
          <w:szCs w:val="24"/>
        </w:rPr>
      </w:pPr>
      <w:r>
        <w:rPr>
          <w:rFonts w:ascii="Arial" w:hAnsi="Arial" w:eastAsia="Arial" w:cs="Arial"/>
          <w:sz w:val="24"/>
          <w:szCs w:val="24"/>
        </w:rPr>
        <w:tab/>
      </w:r>
      <w:r>
        <w:rPr>
          <w:rFonts w:ascii="Arial" w:hAnsi="Arial" w:eastAsia="Arial" w:cs="Arial"/>
          <w:sz w:val="24"/>
          <w:szCs w:val="24"/>
        </w:rPr>
        <w:t>The PPMS system will use 2FA, that after entering login credentials, users will receive a One-Time Password (OTP) sent to their registered mobile number via SMS to  enhance account security.</w:t>
      </w:r>
    </w:p>
    <w:p w14:paraId="0060B3B4">
      <w:pPr>
        <w:keepNext w:val="0"/>
        <w:keepLines w:val="0"/>
        <w:pageBreakBefore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480" w:lineRule="auto"/>
        <w:ind w:left="1440" w:right="0" w:hanging="360"/>
        <w:jc w:val="both"/>
        <w:rPr>
          <w:b/>
          <w:sz w:val="24"/>
          <w:szCs w:val="24"/>
        </w:rPr>
      </w:pPr>
      <w:r>
        <w:rPr>
          <w:rFonts w:ascii="Arial" w:hAnsi="Arial" w:eastAsia="Arial" w:cs="Arial"/>
          <w:b/>
          <w:sz w:val="24"/>
          <w:szCs w:val="24"/>
        </w:rPr>
        <w:t xml:space="preserve"> Password Security</w:t>
      </w:r>
    </w:p>
    <w:p w14:paraId="1EB1B68F">
      <w:pPr>
        <w:spacing w:after="0" w:line="480" w:lineRule="auto"/>
        <w:jc w:val="both"/>
        <w:rPr>
          <w:rFonts w:ascii="Arial" w:hAnsi="Arial" w:eastAsia="Arial" w:cs="Arial"/>
          <w:b/>
          <w:sz w:val="24"/>
          <w:szCs w:val="24"/>
        </w:rPr>
      </w:pPr>
      <w:r>
        <w:rPr>
          <w:rFonts w:ascii="Arial" w:hAnsi="Arial" w:eastAsia="Arial" w:cs="Arial"/>
          <w:b/>
          <w:sz w:val="24"/>
          <w:szCs w:val="24"/>
        </w:rPr>
        <w:tab/>
      </w:r>
      <w:r>
        <w:rPr>
          <w:rFonts w:ascii="Arial" w:hAnsi="Arial" w:eastAsia="Arial" w:cs="Arial"/>
          <w:b/>
          <w:sz w:val="24"/>
          <w:szCs w:val="24"/>
        </w:rPr>
        <w:tab/>
      </w:r>
      <w:r>
        <w:rPr>
          <w:rFonts w:ascii="Arial" w:hAnsi="Arial" w:eastAsia="Arial" w:cs="Arial"/>
          <w:b/>
          <w:sz w:val="24"/>
          <w:szCs w:val="24"/>
        </w:rPr>
        <w:tab/>
      </w:r>
      <w:r>
        <w:rPr>
          <w:rFonts w:ascii="Arial" w:hAnsi="Arial" w:eastAsia="Arial" w:cs="Arial"/>
          <w:sz w:val="24"/>
          <w:szCs w:val="24"/>
        </w:rPr>
        <w:t xml:space="preserve">The PPMS system will use password security where </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 xml:space="preserve">user credentials are stored in the database using password </w:t>
      </w:r>
      <w:r>
        <w:rPr>
          <w:rFonts w:ascii="Arial" w:hAnsi="Arial" w:eastAsia="Arial" w:cs="Arial"/>
          <w:sz w:val="24"/>
          <w:szCs w:val="24"/>
        </w:rPr>
        <w:tab/>
      </w:r>
      <w:r>
        <w:rPr>
          <w:rFonts w:ascii="Arial" w:hAnsi="Arial" w:eastAsia="Arial" w:cs="Arial"/>
          <w:sz w:val="24"/>
          <w:szCs w:val="24"/>
        </w:rPr>
        <w:tab/>
      </w:r>
      <w:r>
        <w:rPr>
          <w:rFonts w:ascii="Arial" w:hAnsi="Arial" w:eastAsia="Arial" w:cs="Arial"/>
          <w:sz w:val="24"/>
          <w:szCs w:val="24"/>
        </w:rPr>
        <w:t>encryption  to protect against credential theft.</w:t>
      </w:r>
    </w:p>
    <w:p w14:paraId="32E256BD">
      <w:pPr>
        <w:keepNext w:val="0"/>
        <w:keepLines w:val="0"/>
        <w:pageBreakBefore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480" w:lineRule="auto"/>
        <w:ind w:left="1440" w:right="0" w:hanging="360"/>
        <w:jc w:val="both"/>
        <w:rPr>
          <w:b/>
          <w:sz w:val="24"/>
          <w:szCs w:val="24"/>
          <w:u w:val="none"/>
        </w:rPr>
      </w:pPr>
      <w:r>
        <w:rPr>
          <w:rFonts w:ascii="Arial" w:hAnsi="Arial" w:eastAsia="Arial" w:cs="Arial"/>
          <w:b/>
          <w:sz w:val="24"/>
          <w:szCs w:val="24"/>
        </w:rPr>
        <w:t>Session Management</w:t>
      </w:r>
    </w:p>
    <w:p w14:paraId="49F20E64">
      <w:pPr>
        <w:spacing w:after="0" w:line="480" w:lineRule="auto"/>
        <w:ind w:left="1440" w:firstLine="0"/>
        <w:jc w:val="both"/>
        <w:rPr>
          <w:rFonts w:ascii="Arial" w:hAnsi="Arial" w:eastAsia="Arial" w:cs="Arial"/>
          <w:b/>
          <w:sz w:val="24"/>
          <w:szCs w:val="24"/>
        </w:rPr>
      </w:pPr>
      <w:r>
        <w:rPr>
          <w:rFonts w:ascii="Arial" w:hAnsi="Arial" w:eastAsia="Arial" w:cs="Arial"/>
          <w:sz w:val="24"/>
          <w:szCs w:val="24"/>
        </w:rPr>
        <w:tab/>
      </w:r>
      <w:r>
        <w:rPr>
          <w:rFonts w:ascii="Arial" w:hAnsi="Arial" w:eastAsia="Arial" w:cs="Arial"/>
          <w:sz w:val="24"/>
          <w:szCs w:val="24"/>
        </w:rPr>
        <w:t>The PPMS system includes an automatic session logout after a period of inactivity to prevent misuse if it is left open.</w:t>
      </w:r>
    </w:p>
    <w:p w14:paraId="54925DF0">
      <w:pPr>
        <w:numPr>
          <w:ilvl w:val="0"/>
          <w:numId w:val="3"/>
        </w:numPr>
        <w:spacing w:after="0" w:line="480" w:lineRule="auto"/>
        <w:ind w:left="1440" w:hanging="360"/>
        <w:jc w:val="both"/>
        <w:rPr>
          <w:b/>
          <w:sz w:val="24"/>
          <w:szCs w:val="24"/>
        </w:rPr>
      </w:pPr>
      <w:r>
        <w:rPr>
          <w:rFonts w:ascii="Arial" w:hAnsi="Arial" w:eastAsia="Arial" w:cs="Arial"/>
          <w:b/>
          <w:sz w:val="24"/>
          <w:szCs w:val="24"/>
        </w:rPr>
        <w:t>Account Protection</w:t>
      </w:r>
    </w:p>
    <w:p w14:paraId="587E9222">
      <w:pPr>
        <w:spacing w:after="0" w:line="480" w:lineRule="auto"/>
        <w:ind w:left="1440" w:firstLine="0"/>
        <w:jc w:val="both"/>
        <w:rPr>
          <w:rFonts w:ascii="Arial" w:hAnsi="Arial" w:eastAsia="Arial" w:cs="Arial"/>
          <w:sz w:val="24"/>
          <w:szCs w:val="24"/>
        </w:rPr>
      </w:pPr>
      <w:r>
        <w:rPr>
          <w:rFonts w:ascii="Arial" w:hAnsi="Arial" w:eastAsia="Arial" w:cs="Arial"/>
          <w:b/>
          <w:sz w:val="24"/>
          <w:szCs w:val="24"/>
        </w:rPr>
        <w:t>Failed Login Attempt Lockout</w:t>
      </w:r>
      <w:r>
        <w:rPr>
          <w:rFonts w:ascii="Arial" w:hAnsi="Arial" w:eastAsia="Arial" w:cs="Arial"/>
          <w:sz w:val="24"/>
          <w:szCs w:val="24"/>
        </w:rPr>
        <w:t xml:space="preserve"> </w:t>
      </w:r>
    </w:p>
    <w:p w14:paraId="35FF67B1">
      <w:pPr>
        <w:spacing w:after="0" w:line="480" w:lineRule="auto"/>
        <w:ind w:left="1440" w:firstLine="0"/>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The ppms system will use a failed login attempt lockout where accounts are temporarily locked after multiple failed login attempts (e.g., 3 times) to prevent brute force attacks.</w:t>
      </w:r>
    </w:p>
    <w:p w14:paraId="79D466DA">
      <w:pPr>
        <w:spacing w:after="0" w:line="480" w:lineRule="auto"/>
        <w:ind w:left="1440" w:firstLine="0"/>
        <w:jc w:val="both"/>
        <w:rPr>
          <w:rFonts w:ascii="Arial" w:hAnsi="Arial" w:eastAsia="Arial" w:cs="Arial"/>
          <w:sz w:val="24"/>
          <w:szCs w:val="24"/>
        </w:rPr>
      </w:pPr>
    </w:p>
    <w:p w14:paraId="4B02A82B">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480" w:lineRule="auto"/>
        <w:ind w:left="1440" w:right="0" w:firstLine="0"/>
        <w:jc w:val="both"/>
        <w:rPr>
          <w:rFonts w:ascii="Arial" w:hAnsi="Arial" w:eastAsia="Arial" w:cs="Arial"/>
          <w:b/>
          <w:sz w:val="24"/>
          <w:szCs w:val="24"/>
          <w:highlight w:val="yellow"/>
        </w:rPr>
      </w:pPr>
    </w:p>
    <w:p w14:paraId="17E1535C">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480" w:lineRule="auto"/>
        <w:ind w:left="1440" w:right="0" w:firstLine="0"/>
        <w:jc w:val="both"/>
        <w:rPr>
          <w:rFonts w:ascii="Arial" w:hAnsi="Arial" w:eastAsia="Arial" w:cs="Arial"/>
          <w:b/>
          <w:sz w:val="24"/>
          <w:szCs w:val="24"/>
          <w:highlight w:val="yellow"/>
        </w:rPr>
      </w:pPr>
    </w:p>
    <w:p w14:paraId="568313AE">
      <w:pPr>
        <w:spacing w:line="259" w:lineRule="auto"/>
        <w:rPr>
          <w:rFonts w:ascii="Arial" w:hAnsi="Arial" w:eastAsia="Arial" w:cs="Arial"/>
          <w:b/>
          <w:color w:val="000000"/>
          <w:sz w:val="24"/>
          <w:szCs w:val="24"/>
        </w:rPr>
      </w:pPr>
      <w:bookmarkStart w:id="21" w:name="_eyfg968juzq8" w:colFirst="0" w:colLast="0"/>
      <w:bookmarkEnd w:id="21"/>
      <w:r>
        <w:br w:type="page"/>
      </w:r>
    </w:p>
    <w:p w14:paraId="266CD38A">
      <w:pPr>
        <w:pStyle w:val="2"/>
        <w:spacing w:line="480" w:lineRule="auto"/>
        <w:rPr>
          <w:rFonts w:ascii="Arial" w:hAnsi="Arial" w:eastAsia="Arial" w:cs="Arial"/>
          <w:b w:val="0"/>
          <w:color w:val="000000"/>
          <w:sz w:val="24"/>
          <w:szCs w:val="24"/>
        </w:rPr>
      </w:pPr>
      <w:bookmarkStart w:id="22" w:name="_8gw61imn56bs" w:colFirst="0" w:colLast="0"/>
      <w:bookmarkEnd w:id="22"/>
      <w:r>
        <w:rPr>
          <w:rFonts w:ascii="Arial" w:hAnsi="Arial" w:eastAsia="Arial" w:cs="Arial"/>
          <w:color w:val="000000"/>
          <w:sz w:val="24"/>
          <w:szCs w:val="24"/>
        </w:rPr>
        <w:t>Appendices:</w:t>
      </w:r>
    </w:p>
    <w:p w14:paraId="60D2527A">
      <w:pPr>
        <w:pStyle w:val="4"/>
        <w:spacing w:before="0" w:line="480" w:lineRule="auto"/>
        <w:rPr>
          <w:rFonts w:ascii="Arial" w:hAnsi="Arial" w:eastAsia="Arial" w:cs="Arial"/>
          <w:b/>
          <w:color w:val="000000"/>
          <w:sz w:val="24"/>
          <w:szCs w:val="24"/>
        </w:rPr>
      </w:pPr>
      <w:bookmarkStart w:id="23" w:name="_gyrjp7soww0n" w:colFirst="0" w:colLast="0"/>
      <w:bookmarkEnd w:id="23"/>
      <w:r>
        <w:rPr>
          <w:rFonts w:ascii="Arial" w:hAnsi="Arial" w:eastAsia="Arial" w:cs="Arial"/>
          <w:b/>
          <w:color w:val="000000"/>
          <w:sz w:val="24"/>
          <w:szCs w:val="24"/>
        </w:rPr>
        <w:t>Appendix A Sprint Burndown Charts for Information Security</w:t>
      </w:r>
      <w:r>
        <mc:AlternateContent>
          <mc:Choice Requires="wps">
            <w:drawing>
              <wp:anchor distT="0" distB="0" distL="0" distR="0" simplePos="0" relativeHeight="251659264" behindDoc="1" locked="0" layoutInCell="1" allowOverlap="1">
                <wp:simplePos x="0" y="0"/>
                <wp:positionH relativeFrom="column">
                  <wp:posOffset>0</wp:posOffset>
                </wp:positionH>
                <wp:positionV relativeFrom="paragraph">
                  <wp:posOffset>3641090</wp:posOffset>
                </wp:positionV>
                <wp:extent cx="4983480" cy="635"/>
                <wp:effectExtent l="0" t="0" r="0" b="0"/>
                <wp:wrapNone/>
                <wp:docPr id="1026" name="Rectangles 1026"/>
                <wp:cNvGraphicFramePr/>
                <a:graphic xmlns:a="http://schemas.openxmlformats.org/drawingml/2006/main">
                  <a:graphicData uri="http://schemas.microsoft.com/office/word/2010/wordprocessingShape">
                    <wps:wsp>
                      <wps:cNvSpPr/>
                      <wps:spPr>
                        <a:xfrm>
                          <a:off x="0" y="0"/>
                          <a:ext cx="4983480" cy="634"/>
                        </a:xfrm>
                        <a:prstGeom prst="rect">
                          <a:avLst/>
                        </a:prstGeom>
                        <a:ln>
                          <a:noFill/>
                        </a:ln>
                      </wps:spPr>
                      <wps:txbx>
                        <w:txbxContent>
                          <w:p w14:paraId="0A5C0EAA">
                            <w:pPr>
                              <w:spacing w:before="0" w:after="200" w:line="275" w:lineRule="auto"/>
                              <w:ind w:left="0" w:right="0" w:firstLine="0"/>
                              <w:jc w:val="left"/>
                            </w:pPr>
                            <w:r>
                              <w:rPr>
                                <w:rFonts w:ascii="Calibri" w:hAnsi="Calibri" w:eastAsia="Calibri" w:cs="Calibri"/>
                                <w:b w:val="0"/>
                                <w:i w:val="0"/>
                                <w:smallCaps w:val="0"/>
                                <w:color w:val="000000"/>
                                <w:sz w:val="22"/>
                                <w:vertAlign w:val="baseline"/>
                              </w:rPr>
                              <w:t>Figure 1: User Stories - Sprint 1</w:t>
                            </w:r>
                          </w:p>
                        </w:txbxContent>
                      </wps:txbx>
                      <wps:bodyPr wrap="square" lIns="0" tIns="0" rIns="0" bIns="0" anchor="t">
                        <a:noAutofit/>
                      </wps:bodyPr>
                    </wps:wsp>
                  </a:graphicData>
                </a:graphic>
              </wp:anchor>
            </w:drawing>
          </mc:Choice>
          <mc:Fallback>
            <w:pict>
              <v:rect id="_x0000_s1026" o:spid="_x0000_s1026" o:spt="1" style="position:absolute;left:0pt;margin-left:0pt;margin-top:286.7pt;height:0.05pt;width:392.4pt;z-index:-251657216;mso-width-relative:page;mso-height-relative:page;" filled="f" stroked="f" coordsize="21600,21600" o:gfxdata="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ejqsdgAAAAIAQAADwAAAAAAAAABACAAAAAiAAAAZHJzL2Rvd25yZXYueG1sUEsBAhQA&#10;FAAAAAgAh07iQPDMpDK5AQAAiAMAAA4AAAAAAAAAAQAgAAAAJwEAAGRycy9lMm9Eb2MueG1sUEsF&#10;BgAAAAAGAAYAWQEAAFIFAAAAAA==&#10;">
                <v:fill on="f" focussize="0,0"/>
                <v:stroke on="f"/>
                <v:imagedata o:title=""/>
                <o:lock v:ext="edit" aspectratio="f"/>
                <v:textbox inset="0mm,0mm,0mm,0mm">
                  <w:txbxContent>
                    <w:p w14:paraId="0A5C0EAA">
                      <w:pPr>
                        <w:spacing w:before="0" w:after="200" w:line="275" w:lineRule="auto"/>
                        <w:ind w:left="0" w:right="0" w:firstLine="0"/>
                        <w:jc w:val="left"/>
                      </w:pPr>
                      <w:r>
                        <w:rPr>
                          <w:rFonts w:ascii="Calibri" w:hAnsi="Calibri" w:eastAsia="Calibri" w:cs="Calibri"/>
                          <w:b w:val="0"/>
                          <w:i w:val="0"/>
                          <w:smallCaps w:val="0"/>
                          <w:color w:val="000000"/>
                          <w:sz w:val="22"/>
                          <w:vertAlign w:val="baseline"/>
                        </w:rPr>
                        <w:t>Figure 1: User Stories - Sprint 1</w:t>
                      </w:r>
                    </w:p>
                  </w:txbxContent>
                </v:textbox>
              </v:rect>
            </w:pict>
          </mc:Fallback>
        </mc:AlternateContent>
      </w:r>
    </w:p>
    <w:p w14:paraId="78373F34">
      <w:pPr>
        <w:rPr>
          <w:rFonts w:ascii="Arial" w:hAnsi="Arial" w:eastAsia="Arial" w:cs="Arial"/>
          <w:b/>
          <w:sz w:val="24"/>
          <w:szCs w:val="24"/>
        </w:rPr>
      </w:pPr>
      <w:r>
        <w:drawing>
          <wp:inline distT="0" distB="0" distL="114300" distR="114300">
            <wp:extent cx="5130800" cy="305943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a:stretch>
                      <a:fillRect/>
                    </a:stretch>
                  </pic:blipFill>
                  <pic:spPr>
                    <a:xfrm>
                      <a:off x="0" y="0"/>
                      <a:ext cx="5131038" cy="3059437"/>
                    </a:xfrm>
                    <a:prstGeom prst="rect">
                      <a:avLst/>
                    </a:prstGeom>
                  </pic:spPr>
                </pic:pic>
              </a:graphicData>
            </a:graphic>
          </wp:inline>
        </w:drawing>
      </w:r>
    </w:p>
    <w:p w14:paraId="7001F64A">
      <w:pPr>
        <w:rPr>
          <w:rFonts w:ascii="Arial" w:hAnsi="Arial" w:eastAsia="Arial" w:cs="Arial"/>
          <w:b/>
          <w:sz w:val="24"/>
          <w:szCs w:val="24"/>
        </w:rPr>
      </w:pPr>
      <w:r>
        <w:rPr>
          <w:rFonts w:ascii="Arial" w:hAnsi="Arial" w:eastAsia="Arial" w:cs="Arial"/>
          <w:b/>
          <w:sz w:val="24"/>
          <w:szCs w:val="24"/>
        </w:rPr>
        <w:t xml:space="preserve"> </w:t>
      </w:r>
    </w:p>
    <w:p w14:paraId="234CC5B6">
      <w:pPr>
        <w:rPr>
          <w:rFonts w:ascii="Arial" w:hAnsi="Arial" w:eastAsia="Arial" w:cs="Arial"/>
          <w:b/>
          <w:sz w:val="24"/>
          <w:szCs w:val="24"/>
        </w:rPr>
      </w:pPr>
    </w:p>
    <w:p w14:paraId="4871ABAA">
      <w:pPr>
        <w:rPr>
          <w:rFonts w:ascii="Arial" w:hAnsi="Arial" w:eastAsia="Arial" w:cs="Arial"/>
          <w:b/>
          <w:sz w:val="24"/>
          <w:szCs w:val="24"/>
        </w:rPr>
      </w:pPr>
    </w:p>
    <w:p w14:paraId="334DC7F4">
      <w:pPr>
        <w:rPr>
          <w:rFonts w:ascii="Arial" w:hAnsi="Arial" w:eastAsia="Arial" w:cs="Arial"/>
          <w:b/>
          <w:sz w:val="24"/>
          <w:szCs w:val="24"/>
        </w:rPr>
      </w:pPr>
    </w:p>
    <w:p w14:paraId="3B296294">
      <w:pPr>
        <w:rPr>
          <w:rFonts w:ascii="Arial" w:hAnsi="Arial" w:eastAsia="Arial" w:cs="Arial"/>
          <w:b/>
          <w:sz w:val="24"/>
          <w:szCs w:val="24"/>
        </w:rPr>
      </w:pPr>
    </w:p>
    <w:p w14:paraId="443C6124">
      <w:pPr>
        <w:rPr>
          <w:rFonts w:ascii="Arial" w:hAnsi="Arial" w:eastAsia="Arial" w:cs="Arial"/>
          <w:b/>
          <w:sz w:val="24"/>
          <w:szCs w:val="24"/>
        </w:rPr>
      </w:pPr>
    </w:p>
    <w:p w14:paraId="3FA4EB65">
      <w:pPr>
        <w:rPr>
          <w:rFonts w:ascii="Arial" w:hAnsi="Arial" w:eastAsia="Arial" w:cs="Arial"/>
          <w:b/>
          <w:sz w:val="24"/>
          <w:szCs w:val="24"/>
        </w:rPr>
      </w:pPr>
    </w:p>
    <w:p w14:paraId="2A6E3E15">
      <w:pPr>
        <w:rPr>
          <w:rFonts w:ascii="Arial" w:hAnsi="Arial" w:eastAsia="Arial" w:cs="Arial"/>
          <w:b/>
          <w:sz w:val="24"/>
          <w:szCs w:val="24"/>
        </w:rPr>
      </w:pPr>
    </w:p>
    <w:p w14:paraId="06C7F52E">
      <w:pPr>
        <w:rPr>
          <w:rFonts w:ascii="Arial" w:hAnsi="Arial" w:eastAsia="Arial" w:cs="Arial"/>
          <w:b/>
          <w:sz w:val="24"/>
          <w:szCs w:val="24"/>
        </w:rPr>
      </w:pPr>
    </w:p>
    <w:p w14:paraId="7C021221">
      <w:pPr>
        <w:rPr>
          <w:rFonts w:ascii="Arial" w:hAnsi="Arial" w:eastAsia="Arial" w:cs="Arial"/>
          <w:b/>
          <w:sz w:val="24"/>
          <w:szCs w:val="24"/>
        </w:rPr>
      </w:pPr>
      <w:bookmarkStart w:id="24" w:name="_qa0qpeb0vg8q" w:colFirst="0" w:colLast="0"/>
      <w:bookmarkEnd w:id="24"/>
      <w:r>
        <w:br w:type="page"/>
      </w:r>
    </w:p>
    <w:p w14:paraId="0FE4CEC9">
      <w:pPr>
        <w:pStyle w:val="4"/>
        <w:rPr>
          <w:rFonts w:ascii="Arial" w:hAnsi="Arial" w:eastAsia="Arial" w:cs="Arial"/>
          <w:b/>
          <w:color w:val="000000"/>
          <w:sz w:val="24"/>
          <w:szCs w:val="24"/>
        </w:rPr>
      </w:pPr>
      <w:bookmarkStart w:id="25" w:name="_a4385hk71xdz" w:colFirst="0" w:colLast="0"/>
      <w:bookmarkEnd w:id="25"/>
      <w:r>
        <w:rPr>
          <w:rFonts w:ascii="Arial" w:hAnsi="Arial" w:eastAsia="Arial" w:cs="Arial"/>
          <w:b/>
          <w:color w:val="000000"/>
          <w:sz w:val="24"/>
          <w:szCs w:val="24"/>
        </w:rPr>
        <w:t>Appendix B Information Security Screenshots</w:t>
      </w:r>
    </w:p>
    <w:p w14:paraId="7F02D740">
      <w:pPr>
        <w:jc w:val="center"/>
        <w:rPr>
          <w:rFonts w:ascii="Arial" w:hAnsi="Arial" w:eastAsia="Arial" w:cs="Arial"/>
          <w:b/>
          <w:sz w:val="24"/>
          <w:szCs w:val="24"/>
        </w:rPr>
      </w:pPr>
      <w:r>
        <w:rPr>
          <w:rFonts w:ascii="Arial" w:hAnsi="Arial" w:eastAsia="Arial" w:cs="Arial"/>
          <w:b/>
          <w:sz w:val="24"/>
          <w:szCs w:val="24"/>
        </w:rPr>
        <w:t>LOG IN FORM</w:t>
      </w:r>
    </w:p>
    <w:p w14:paraId="66F75963">
      <w:pPr>
        <w:rPr>
          <w:rFonts w:ascii="Arial" w:hAnsi="Arial" w:eastAsia="Arial" w:cs="Arial"/>
          <w:b/>
          <w:sz w:val="24"/>
          <w:szCs w:val="24"/>
        </w:rPr>
      </w:pPr>
      <w:r>
        <w:rPr>
          <w:rFonts w:ascii="Arial" w:hAnsi="Arial" w:eastAsia="Arial" w:cs="Arial"/>
          <w:b/>
          <w:sz w:val="24"/>
          <w:szCs w:val="24"/>
        </w:rPr>
        <w:t xml:space="preserve"> </w:t>
      </w:r>
    </w:p>
    <w:p w14:paraId="5D5221F9">
      <w:pPr>
        <w:rPr>
          <w:rFonts w:ascii="Arial" w:hAnsi="Arial" w:eastAsia="Arial" w:cs="Arial"/>
          <w:b/>
          <w:sz w:val="24"/>
          <w:szCs w:val="24"/>
        </w:rPr>
      </w:pPr>
      <w:r>
        <w:drawing>
          <wp:inline distT="0" distB="0" distL="114300" distR="114300">
            <wp:extent cx="4274185" cy="3325495"/>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9" cstate="print"/>
                    <a:srcRect/>
                    <a:stretch>
                      <a:fillRect/>
                    </a:stretch>
                  </pic:blipFill>
                  <pic:spPr>
                    <a:xfrm>
                      <a:off x="0" y="0"/>
                      <a:ext cx="4274475" cy="3325642"/>
                    </a:xfrm>
                    <a:prstGeom prst="rect">
                      <a:avLst/>
                    </a:prstGeom>
                  </pic:spPr>
                </pic:pic>
              </a:graphicData>
            </a:graphic>
          </wp:inline>
        </w:drawing>
      </w:r>
    </w:p>
    <w:p w14:paraId="5F2E7314">
      <w:pPr>
        <w:keepNext w:val="0"/>
        <w:keepLines w:val="0"/>
        <w:pageBreakBefore w:val="0"/>
        <w:widowControl/>
        <w:numPr>
          <w:ilvl w:val="3"/>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360" w:lineRule="auto"/>
        <w:ind w:left="0" w:right="0" w:firstLine="0"/>
        <w:jc w:val="left"/>
        <w:rPr>
          <w:rFonts w:ascii="Arial" w:hAnsi="Arial" w:eastAsia="Arial" w:cs="Arial"/>
          <w:b w:val="0"/>
          <w:i w:val="0"/>
          <w:smallCaps w:val="0"/>
          <w:color w:val="000000"/>
          <w:sz w:val="24"/>
          <w:szCs w:val="24"/>
          <w:u w:val="none"/>
          <w:shd w:val="clear" w:color="auto" w:fill="auto"/>
          <w:vertAlign w:val="baseline"/>
        </w:rPr>
      </w:pPr>
      <w:bookmarkStart w:id="26" w:name="_hq96jdgl1reo" w:colFirst="0" w:colLast="0"/>
      <w:bookmarkEnd w:id="26"/>
      <w:r>
        <w:rPr>
          <w:rFonts w:ascii="Arial" w:hAnsi="Arial" w:eastAsia="Arial" w:cs="Arial"/>
          <w:b w:val="0"/>
          <w:i w:val="0"/>
          <w:smallCaps w:val="0"/>
          <w:color w:val="000000"/>
          <w:sz w:val="24"/>
          <w:szCs w:val="24"/>
          <w:u w:val="none"/>
          <w:shd w:val="clear" w:color="auto" w:fill="auto"/>
          <w:vertAlign w:val="baseline"/>
        </w:rPr>
        <w:t>Username text field</w:t>
      </w:r>
    </w:p>
    <w:p w14:paraId="404A3EFD">
      <w:pPr>
        <w:keepNext w:val="0"/>
        <w:keepLines w:val="0"/>
        <w:pageBreakBefore w:val="0"/>
        <w:widowControl/>
        <w:numPr>
          <w:ilvl w:val="3"/>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360" w:lineRule="auto"/>
        <w:ind w:left="0" w:right="0" w:firstLine="0"/>
        <w:jc w:val="left"/>
        <w:rPr>
          <w:rFonts w:ascii="Arial" w:hAnsi="Arial" w:eastAsia="Arial" w:cs="Arial"/>
          <w:b w:val="0"/>
          <w:i w:val="0"/>
          <w:smallCaps w:val="0"/>
          <w:color w:val="000000"/>
          <w:sz w:val="24"/>
          <w:szCs w:val="24"/>
          <w:u w:val="none"/>
          <w:shd w:val="clear" w:color="auto" w:fill="auto"/>
          <w:vertAlign w:val="baseline"/>
        </w:rPr>
      </w:pPr>
      <w:r>
        <w:rPr>
          <w:rFonts w:ascii="Arial" w:hAnsi="Arial" w:eastAsia="Arial" w:cs="Arial"/>
          <w:b w:val="0"/>
          <w:i w:val="0"/>
          <w:smallCaps w:val="0"/>
          <w:color w:val="000000"/>
          <w:sz w:val="24"/>
          <w:szCs w:val="24"/>
          <w:u w:val="none"/>
          <w:shd w:val="clear" w:color="auto" w:fill="auto"/>
          <w:vertAlign w:val="baseline"/>
        </w:rPr>
        <w:t>Password</w:t>
      </w:r>
    </w:p>
    <w:p w14:paraId="33DC6F05">
      <w:pPr>
        <w:keepNext w:val="0"/>
        <w:keepLines w:val="0"/>
        <w:pageBreakBefore w:val="0"/>
        <w:widowControl/>
        <w:numPr>
          <w:ilvl w:val="3"/>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360" w:lineRule="auto"/>
        <w:ind w:left="0" w:right="0" w:firstLine="0"/>
        <w:jc w:val="left"/>
        <w:rPr>
          <w:rFonts w:ascii="Arial" w:hAnsi="Arial" w:eastAsia="Arial" w:cs="Arial"/>
          <w:b w:val="0"/>
          <w:i w:val="0"/>
          <w:smallCaps w:val="0"/>
          <w:color w:val="000000"/>
          <w:sz w:val="24"/>
          <w:szCs w:val="24"/>
          <w:u w:val="none"/>
          <w:shd w:val="clear" w:color="auto" w:fill="auto"/>
          <w:vertAlign w:val="baseline"/>
        </w:rPr>
      </w:pPr>
      <w:r>
        <w:rPr>
          <w:rFonts w:ascii="Arial" w:hAnsi="Arial" w:eastAsia="Arial" w:cs="Arial"/>
          <w:b w:val="0"/>
          <w:i w:val="0"/>
          <w:smallCaps w:val="0"/>
          <w:color w:val="000000"/>
          <w:sz w:val="24"/>
          <w:szCs w:val="24"/>
          <w:u w:val="none"/>
          <w:shd w:val="clear" w:color="auto" w:fill="auto"/>
          <w:vertAlign w:val="baseline"/>
        </w:rPr>
        <w:t>Login Button</w:t>
      </w:r>
    </w:p>
    <w:p w14:paraId="0890976C">
      <w:pPr>
        <w:keepNext w:val="0"/>
        <w:keepLines w:val="0"/>
        <w:pageBreakBefore w:val="0"/>
        <w:widowControl/>
        <w:numPr>
          <w:ilvl w:val="3"/>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0" w:line="360" w:lineRule="auto"/>
        <w:ind w:left="0" w:right="0" w:firstLine="0"/>
        <w:jc w:val="left"/>
        <w:rPr>
          <w:rFonts w:ascii="Arial" w:hAnsi="Arial" w:eastAsia="Arial" w:cs="Arial"/>
          <w:b w:val="0"/>
          <w:i w:val="0"/>
          <w:smallCaps w:val="0"/>
          <w:color w:val="000000"/>
          <w:sz w:val="24"/>
          <w:szCs w:val="24"/>
          <w:u w:val="none"/>
          <w:shd w:val="clear" w:color="auto" w:fill="auto"/>
          <w:vertAlign w:val="baseline"/>
        </w:rPr>
      </w:pPr>
      <w:r>
        <w:rPr>
          <w:rFonts w:ascii="Arial" w:hAnsi="Arial" w:eastAsia="Arial" w:cs="Arial"/>
          <w:b w:val="0"/>
          <w:i w:val="0"/>
          <w:smallCaps w:val="0"/>
          <w:color w:val="000000"/>
          <w:sz w:val="24"/>
          <w:szCs w:val="24"/>
          <w:u w:val="none"/>
          <w:shd w:val="clear" w:color="auto" w:fill="auto"/>
          <w:vertAlign w:val="baseline"/>
        </w:rPr>
        <w:t xml:space="preserve">Company Name </w:t>
      </w:r>
      <w:r>
        <w:rPr>
          <w:rFonts w:ascii="Arial" w:hAnsi="Arial" w:eastAsia="Arial" w:cs="Arial"/>
          <w:b w:val="0"/>
          <w:i w:val="0"/>
          <w:smallCaps w:val="0"/>
          <w:color w:val="000000"/>
          <w:sz w:val="24"/>
          <w:szCs w:val="24"/>
          <w:u w:val="none"/>
          <w:shd w:val="clear" w:color="auto" w:fill="auto"/>
          <w:vertAlign w:val="baseline"/>
          <w:lang w:val="en-US"/>
        </w:rPr>
        <w:t>and Loo</w:t>
      </w:r>
    </w:p>
    <w:p w14:paraId="1CE582DD">
      <w:pPr>
        <w:keepNext w:val="0"/>
        <w:keepLines w:val="0"/>
        <w:pageBreakBefore w:val="0"/>
        <w:widowControl/>
        <w:numPr>
          <w:ilvl w:val="3"/>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160" w:line="240" w:lineRule="auto"/>
        <w:ind w:left="0" w:right="0" w:firstLine="0"/>
        <w:jc w:val="left"/>
        <w:rPr>
          <w:rFonts w:ascii="Arial" w:hAnsi="Arial" w:eastAsia="Arial" w:cs="Arial"/>
          <w:b w:val="0"/>
          <w:i w:val="0"/>
          <w:smallCaps w:val="0"/>
          <w:color w:val="000000"/>
          <w:sz w:val="24"/>
          <w:szCs w:val="24"/>
          <w:u w:val="none"/>
          <w:shd w:val="clear" w:color="auto" w:fill="auto"/>
          <w:vertAlign w:val="baseline"/>
        </w:rPr>
      </w:pPr>
      <w:r>
        <w:rPr>
          <w:rFonts w:ascii="Arial" w:hAnsi="Arial" w:eastAsia="Arial" w:cs="Arial"/>
          <w:b w:val="0"/>
          <w:i w:val="0"/>
          <w:smallCaps w:val="0"/>
          <w:color w:val="000000"/>
          <w:sz w:val="24"/>
          <w:szCs w:val="24"/>
          <w:u w:val="none"/>
          <w:shd w:val="clear" w:color="auto" w:fill="auto"/>
          <w:vertAlign w:val="baseline"/>
        </w:rPr>
        <w:t>Mark Check to keep signed i</w:t>
      </w:r>
      <w:r>
        <w:rPr>
          <w:rFonts w:ascii="Arial" w:hAnsi="Arial" w:eastAsia="Arial" w:cs="Arial"/>
          <w:b w:val="0"/>
          <w:i w:val="0"/>
          <w:smallCaps w:val="0"/>
          <w:color w:val="000000"/>
          <w:sz w:val="24"/>
          <w:szCs w:val="24"/>
          <w:u w:val="none"/>
          <w:shd w:val="clear" w:color="auto" w:fill="auto"/>
          <w:vertAlign w:val="baseline"/>
          <w:lang w:val="en-US"/>
        </w:rPr>
        <w:t>n</w:t>
      </w:r>
    </w:p>
    <w:p w14:paraId="19DC873C">
      <w:pPr>
        <w:keepNext w:val="0"/>
        <w:keepLines w:val="0"/>
        <w:pageBreakBefore w:val="0"/>
        <w:widowControl/>
        <w:numPr>
          <w:ilvl w:val="3"/>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160" w:line="240" w:lineRule="auto"/>
        <w:ind w:left="0" w:right="0" w:firstLine="0"/>
        <w:jc w:val="left"/>
        <w:rPr>
          <w:rFonts w:ascii="Arial" w:hAnsi="Arial" w:eastAsia="Arial" w:cs="Arial"/>
          <w:b w:val="0"/>
          <w:i w:val="0"/>
          <w:smallCaps w:val="0"/>
          <w:color w:val="000000"/>
          <w:sz w:val="24"/>
          <w:szCs w:val="24"/>
          <w:u w:val="none"/>
          <w:shd w:val="clear" w:color="auto" w:fill="auto"/>
          <w:vertAlign w:val="baseline"/>
        </w:rPr>
      </w:pPr>
      <w:r>
        <w:rPr>
          <w:rFonts w:ascii="Arial" w:hAnsi="Arial" w:eastAsia="Arial" w:cs="Arial"/>
          <w:b w:val="0"/>
          <w:i w:val="0"/>
          <w:smallCaps w:val="0"/>
          <w:color w:val="000000"/>
          <w:sz w:val="24"/>
          <w:szCs w:val="24"/>
          <w:u w:val="none"/>
          <w:shd w:val="clear" w:color="auto" w:fill="auto"/>
          <w:vertAlign w:val="baseline"/>
          <w:lang w:val="en-US"/>
        </w:rPr>
        <w:t>Forgot Password</w:t>
      </w:r>
    </w:p>
    <w:p w14:paraId="413DF698">
      <w:pPr>
        <w:keepNext w:val="0"/>
        <w:keepLines w:val="0"/>
        <w:pageBreakBefore w:val="0"/>
        <w:widowControl/>
        <w:numPr>
          <w:ilvl w:val="3"/>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before="0" w:after="160" w:line="240" w:lineRule="auto"/>
        <w:ind w:left="0" w:right="0" w:firstLine="0"/>
        <w:jc w:val="left"/>
        <w:rPr>
          <w:rFonts w:ascii="Arial" w:hAnsi="Arial" w:eastAsia="Arial" w:cs="Arial"/>
          <w:b w:val="0"/>
          <w:i w:val="0"/>
          <w:smallCaps w:val="0"/>
          <w:color w:val="000000"/>
          <w:sz w:val="24"/>
          <w:szCs w:val="24"/>
          <w:u w:val="none"/>
          <w:shd w:val="clear" w:color="auto" w:fill="auto"/>
          <w:vertAlign w:val="baseline"/>
        </w:rPr>
      </w:pPr>
      <w:r>
        <w:rPr>
          <w:rFonts w:ascii="Arial" w:hAnsi="Arial" w:eastAsia="Arial" w:cs="Arial"/>
          <w:b w:val="0"/>
          <w:i w:val="0"/>
          <w:smallCaps w:val="0"/>
          <w:color w:val="000000"/>
          <w:sz w:val="24"/>
          <w:szCs w:val="24"/>
          <w:u w:val="none"/>
          <w:shd w:val="clear" w:color="auto" w:fill="auto"/>
          <w:vertAlign w:val="baseline"/>
          <w:lang w:val="en-US"/>
        </w:rPr>
        <w:t>Crea</w:t>
      </w:r>
      <w:r>
        <w:rPr>
          <w:rFonts w:hint="default" w:ascii="Arial" w:hAnsi="Arial" w:eastAsia="Arial" w:cs="Arial"/>
          <w:b w:val="0"/>
          <w:i w:val="0"/>
          <w:smallCaps w:val="0"/>
          <w:color w:val="000000"/>
          <w:sz w:val="24"/>
          <w:szCs w:val="24"/>
          <w:u w:val="none"/>
          <w:shd w:val="clear" w:color="auto" w:fill="auto"/>
          <w:vertAlign w:val="baseline"/>
          <w:lang w:val="en-US"/>
        </w:rPr>
        <w:t>te</w:t>
      </w:r>
      <w:r>
        <w:rPr>
          <w:rFonts w:ascii="Arial" w:hAnsi="Arial" w:eastAsia="Arial" w:cs="Arial"/>
          <w:b w:val="0"/>
          <w:i w:val="0"/>
          <w:smallCaps w:val="0"/>
          <w:color w:val="000000"/>
          <w:sz w:val="24"/>
          <w:szCs w:val="24"/>
          <w:u w:val="none"/>
          <w:shd w:val="clear" w:color="auto" w:fill="auto"/>
          <w:vertAlign w:val="baseline"/>
          <w:lang w:val="en-US"/>
        </w:rPr>
        <w:t xml:space="preserve"> Account</w:t>
      </w:r>
    </w:p>
    <w:p w14:paraId="18902DFA">
      <w:pPr>
        <w:rPr>
          <w:rFonts w:ascii="Arial" w:hAnsi="Arial" w:eastAsia="Arial" w:cs="Arial"/>
          <w:b/>
          <w:sz w:val="24"/>
          <w:szCs w:val="24"/>
        </w:rPr>
      </w:pPr>
    </w:p>
    <w:p w14:paraId="6B16CFB3">
      <w:pPr>
        <w:spacing w:line="259" w:lineRule="auto"/>
        <w:rPr>
          <w:rFonts w:ascii="Arial" w:hAnsi="Arial" w:eastAsia="Arial" w:cs="Arial"/>
          <w:b/>
          <w:sz w:val="24"/>
          <w:szCs w:val="24"/>
        </w:rPr>
      </w:pPr>
    </w:p>
    <w:p w14:paraId="4185C716">
      <w:pPr>
        <w:spacing w:line="240" w:lineRule="auto"/>
        <w:ind w:right="187"/>
        <w:rPr>
          <w:rFonts w:ascii="Times New Roman" w:hAnsi="Times New Roman" w:eastAsia="Times New Roman" w:cs="Times New Roman"/>
          <w:sz w:val="24"/>
          <w:szCs w:val="24"/>
        </w:rPr>
      </w:pPr>
    </w:p>
    <w:p w14:paraId="6A77F927"/>
    <w:sectPr>
      <w:headerReference r:id="rId5" w:type="default"/>
      <w:footerReference r:id="rId6" w:type="default"/>
      <w:pgSz w:w="12240" w:h="15840"/>
      <w:pgMar w:top="2250" w:right="1890" w:bottom="1620" w:left="25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2F93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CF32E7">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pos="4680"/>
        <w:tab w:val="right" w:pos="9360"/>
      </w:tabs>
      <w:spacing w:before="0" w:after="0" w:line="240" w:lineRule="auto"/>
      <w:ind w:left="0" w:right="-900" w:firstLine="0"/>
      <w:jc w:val="right"/>
      <w:rPr>
        <w:rFonts w:ascii="Times New Roman" w:hAnsi="Times New Roman" w:eastAsia="Times New Roman" w:cs="Times New Roman"/>
        <w:b/>
        <w:i w:val="0"/>
        <w:smallCaps w:val="0"/>
        <w:color w:val="000000"/>
        <w:sz w:val="20"/>
        <w:szCs w:val="20"/>
        <w:u w:val="none"/>
        <w:shd w:val="clear" w:color="auto"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360" w:hanging="360"/>
      </w:pPr>
      <w:rPr>
        <w:rFonts w:ascii="Arial" w:hAnsi="Arial" w:eastAsia="Arial" w:cs="Arial"/>
        <w:b/>
        <w:i w:val="0"/>
        <w:color w:val="000000"/>
        <w:sz w:val="24"/>
        <w:szCs w:val="24"/>
      </w:rPr>
    </w:lvl>
    <w:lvl w:ilvl="1" w:tentative="0">
      <w:start w:val="1"/>
      <w:numFmt w:val="decimal"/>
      <w:lvlText w:val="%1.%2"/>
      <w:lvlJc w:val="left"/>
      <w:pPr>
        <w:ind w:left="792" w:hanging="432"/>
      </w:pPr>
      <w:rPr>
        <w:rFonts w:ascii="Arial" w:hAnsi="Arial" w:eastAsia="Arial" w:cs="Arial"/>
        <w:b/>
        <w:i w:val="0"/>
        <w:color w:val="000000"/>
        <w:sz w:val="24"/>
        <w:szCs w:val="24"/>
      </w:rPr>
    </w:lvl>
    <w:lvl w:ilvl="2" w:tentative="0">
      <w:start w:val="1"/>
      <w:numFmt w:val="decimal"/>
      <w:lvlText w:val="%1.%2.%3"/>
      <w:lvlJc w:val="left"/>
      <w:pPr>
        <w:ind w:left="1224" w:hanging="504"/>
      </w:pPr>
      <w:rPr>
        <w:rFonts w:ascii="Arial" w:hAnsi="Arial" w:eastAsia="Arial" w:cs="Arial"/>
        <w:b/>
        <w:i w:val="0"/>
        <w:color w:val="000000"/>
        <w:sz w:val="24"/>
        <w:szCs w:val="24"/>
      </w:rPr>
    </w:lvl>
    <w:lvl w:ilvl="3" w:tentative="0">
      <w:start w:val="1"/>
      <w:numFmt w:val="decimal"/>
      <w:lvlText w:val="%1.%2.%3.%4"/>
      <w:lvlJc w:val="left"/>
      <w:pPr>
        <w:ind w:left="1728" w:hanging="647"/>
      </w:pPr>
      <w:rPr>
        <w:rFonts w:ascii="Arial" w:hAnsi="Arial" w:eastAsia="Arial" w:cs="Arial"/>
        <w:b/>
        <w:i w:val="0"/>
        <w:color w:val="000000"/>
        <w:sz w:val="24"/>
        <w:szCs w:val="24"/>
      </w:rPr>
    </w:lvl>
    <w:lvl w:ilvl="4" w:tentative="0">
      <w:start w:val="1"/>
      <w:numFmt w:val="decimal"/>
      <w:lvlText w:val="%1.%2.%3.%4.%5"/>
      <w:lvlJc w:val="left"/>
      <w:pPr>
        <w:ind w:left="2232" w:hanging="792"/>
      </w:pPr>
      <w:rPr>
        <w:rFonts w:ascii="Arial" w:hAnsi="Arial" w:eastAsia="Arial" w:cs="Arial"/>
        <w:b/>
        <w:i w:val="0"/>
        <w:color w:val="000000"/>
        <w:sz w:val="24"/>
        <w:szCs w:val="24"/>
      </w:r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00000001"/>
    <w:multiLevelType w:val="multilevel"/>
    <w:tmpl w:val="00000001"/>
    <w:lvl w:ilvl="0" w:tentative="0">
      <w:start w:val="1"/>
      <w:numFmt w:val="decimal"/>
      <w:lvlText w:val="%1"/>
      <w:lvlJc w:val="center"/>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02"/>
    <w:multiLevelType w:val="multilevel"/>
    <w:tmpl w:val="00000002"/>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3">
    <w:nsid w:val="00000003"/>
    <w:multiLevelType w:val="multilevel"/>
    <w:tmpl w:val="00000003"/>
    <w:lvl w:ilvl="0" w:tentative="0">
      <w:start w:val="1"/>
      <w:numFmt w:val="decimal"/>
      <w:lvlText w:val="A%1."/>
      <w:lvlJc w:val="right"/>
      <w:pPr>
        <w:ind w:left="5760" w:hanging="360"/>
      </w:pPr>
      <w:rPr>
        <w:rFonts w:ascii="Arial" w:hAnsi="Arial" w:eastAsia="Arial" w:cs="Arial"/>
        <w:b/>
        <w:i w:val="0"/>
        <w:sz w:val="24"/>
        <w:szCs w:val="24"/>
      </w:rPr>
    </w:lvl>
    <w:lvl w:ilvl="1" w:tentative="0">
      <w:start w:val="1"/>
      <w:numFmt w:val="lowerLetter"/>
      <w:lvlText w:val="%2."/>
      <w:lvlJc w:val="left"/>
      <w:pPr>
        <w:ind w:left="6480" w:hanging="360"/>
      </w:pPr>
    </w:lvl>
    <w:lvl w:ilvl="2" w:tentative="0">
      <w:start w:val="1"/>
      <w:numFmt w:val="lowerRoman"/>
      <w:lvlText w:val="%3."/>
      <w:lvlJc w:val="right"/>
      <w:pPr>
        <w:ind w:left="7200" w:hanging="180"/>
      </w:pPr>
    </w:lvl>
    <w:lvl w:ilvl="3" w:tentative="0">
      <w:start w:val="1"/>
      <w:numFmt w:val="decimal"/>
      <w:lvlText w:val="%4."/>
      <w:lvlJc w:val="left"/>
      <w:pPr>
        <w:ind w:left="7920" w:hanging="360"/>
      </w:pPr>
    </w:lvl>
    <w:lvl w:ilvl="4" w:tentative="0">
      <w:start w:val="1"/>
      <w:numFmt w:val="lowerLetter"/>
      <w:lvlText w:val="%5."/>
      <w:lvlJc w:val="left"/>
      <w:pPr>
        <w:ind w:left="8640" w:hanging="360"/>
      </w:pPr>
    </w:lvl>
    <w:lvl w:ilvl="5" w:tentative="0">
      <w:start w:val="1"/>
      <w:numFmt w:val="lowerRoman"/>
      <w:lvlText w:val="%6."/>
      <w:lvlJc w:val="right"/>
      <w:pPr>
        <w:ind w:left="9360" w:hanging="180"/>
      </w:pPr>
    </w:lvl>
    <w:lvl w:ilvl="6" w:tentative="0">
      <w:start w:val="1"/>
      <w:numFmt w:val="decimal"/>
      <w:lvlText w:val="%7."/>
      <w:lvlJc w:val="left"/>
      <w:pPr>
        <w:ind w:left="10080" w:hanging="360"/>
      </w:pPr>
    </w:lvl>
    <w:lvl w:ilvl="7" w:tentative="0">
      <w:start w:val="1"/>
      <w:numFmt w:val="lowerLetter"/>
      <w:lvlText w:val="%8."/>
      <w:lvlJc w:val="left"/>
      <w:pPr>
        <w:ind w:left="10800" w:hanging="360"/>
      </w:pPr>
    </w:lvl>
    <w:lvl w:ilvl="8" w:tentative="0">
      <w:start w:val="1"/>
      <w:numFmt w:val="lowerRoman"/>
      <w:lvlText w:val="%9."/>
      <w:lvlJc w:val="right"/>
      <w:pPr>
        <w:ind w:left="115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26C7018"/>
    <w:rsid w:val="76C321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Calibri" w:hAnsi="Calibri" w:eastAsia="Calibri" w:cs="Calibri"/>
      <w:sz w:val="21"/>
      <w:szCs w:val="22"/>
    </w:rPr>
  </w:style>
  <w:style w:type="paragraph" w:styleId="2">
    <w:name w:val="heading 1"/>
    <w:basedOn w:val="3"/>
    <w:next w:val="3"/>
    <w:qFormat/>
    <w:uiPriority w:val="0"/>
    <w:pPr>
      <w:keepNext/>
      <w:keepLines/>
      <w:spacing w:before="480" w:after="0"/>
    </w:pPr>
    <w:rPr>
      <w:rFonts w:ascii="Cambria" w:hAnsi="Cambria" w:eastAsia="Cambria" w:cs="Cambria"/>
      <w:b/>
      <w:color w:val="366091"/>
      <w:sz w:val="28"/>
      <w:szCs w:val="28"/>
    </w:rPr>
  </w:style>
  <w:style w:type="paragraph" w:styleId="4">
    <w:name w:val="heading 2"/>
    <w:basedOn w:val="3"/>
    <w:next w:val="3"/>
    <w:qFormat/>
    <w:uiPriority w:val="0"/>
    <w:pPr>
      <w:keepNext/>
      <w:keepLines/>
      <w:spacing w:before="40" w:after="0" w:line="259" w:lineRule="auto"/>
    </w:pPr>
    <w:rPr>
      <w:rFonts w:ascii="Cambria" w:hAnsi="Cambria" w:eastAsia="Cambria" w:cs="Cambria"/>
      <w:color w:val="366091"/>
      <w:sz w:val="26"/>
      <w:szCs w:val="26"/>
    </w:rPr>
  </w:style>
  <w:style w:type="paragraph" w:styleId="5">
    <w:name w:val="heading 3"/>
    <w:basedOn w:val="3"/>
    <w:next w:val="3"/>
    <w:qFormat/>
    <w:uiPriority w:val="0"/>
    <w:pPr>
      <w:keepNext/>
      <w:keepLines/>
      <w:spacing w:before="40" w:after="0" w:line="259" w:lineRule="auto"/>
    </w:pPr>
    <w:rPr>
      <w:rFonts w:ascii="Cambria" w:hAnsi="Cambria" w:eastAsia="Cambria" w:cs="Cambria"/>
      <w:color w:val="243F61"/>
      <w:sz w:val="24"/>
      <w:szCs w:val="24"/>
    </w:rPr>
  </w:style>
  <w:style w:type="paragraph" w:styleId="6">
    <w:name w:val="heading 4"/>
    <w:basedOn w:val="3"/>
    <w:next w:val="3"/>
    <w:uiPriority w:val="0"/>
    <w:pPr>
      <w:keepNext/>
      <w:keepLines/>
      <w:pageBreakBefore w:val="0"/>
      <w:spacing w:before="240" w:after="40"/>
    </w:pPr>
    <w:rPr>
      <w:b/>
      <w:sz w:val="24"/>
      <w:szCs w:val="24"/>
    </w:rPr>
  </w:style>
  <w:style w:type="paragraph" w:styleId="7">
    <w:name w:val="heading 5"/>
    <w:basedOn w:val="3"/>
    <w:next w:val="3"/>
    <w:uiPriority w:val="0"/>
    <w:pPr>
      <w:keepNext/>
      <w:keepLines/>
      <w:pageBreakBefore w:val="0"/>
      <w:spacing w:before="220" w:after="40"/>
    </w:pPr>
    <w:rPr>
      <w:b/>
      <w:sz w:val="22"/>
      <w:szCs w:val="22"/>
    </w:rPr>
  </w:style>
  <w:style w:type="paragraph" w:styleId="8">
    <w:name w:val="heading 6"/>
    <w:basedOn w:val="3"/>
    <w:next w:val="3"/>
    <w:uiPriority w:val="0"/>
    <w:pPr>
      <w:keepNext/>
      <w:keepLines/>
      <w:pageBreakBefore w:val="0"/>
      <w:spacing w:before="200" w:after="40"/>
    </w:pPr>
    <w:rPr>
      <w:b/>
      <w:sz w:val="20"/>
      <w:szCs w:val="20"/>
    </w:rPr>
  </w:style>
  <w:style w:type="character" w:default="1" w:styleId="9">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normal"/>
    <w:qFormat/>
    <w:uiPriority w:val="0"/>
    <w:pPr>
      <w:spacing w:after="200" w:line="276" w:lineRule="auto"/>
    </w:pPr>
    <w:rPr>
      <w:rFonts w:ascii="Calibri" w:hAnsi="Calibri" w:eastAsia="Calibri" w:cs="Calibri"/>
      <w:sz w:val="22"/>
      <w:szCs w:val="22"/>
    </w:rPr>
  </w:style>
  <w:style w:type="paragraph" w:styleId="11">
    <w:name w:val="Subtitle"/>
    <w:basedOn w:val="3"/>
    <w:next w:val="3"/>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3"/>
    <w:next w:val="3"/>
    <w:qFormat/>
    <w:uiPriority w:val="0"/>
    <w:pPr>
      <w:keepNext/>
      <w:keepLines/>
      <w:pageBreakBefore w:val="0"/>
      <w:spacing w:before="480" w:after="120"/>
    </w:pPr>
    <w:rPr>
      <w:b/>
      <w:sz w:val="72"/>
      <w:szCs w:val="72"/>
    </w:rPr>
  </w:style>
  <w:style w:type="table" w:customStyle="1" w:styleId="13">
    <w:name w:val="TableNormal"/>
    <w:qFormat/>
    <w:uiPriority w:val="0"/>
  </w:style>
  <w:style w:type="table" w:customStyle="1" w:styleId="14">
    <w:name w:val="_Style 10"/>
    <w:basedOn w:val="13"/>
    <w:qFormat/>
    <w:uiPriority w:val="0"/>
    <w:pPr>
      <w:spacing w:after="0" w:line="240" w:lineRule="auto"/>
    </w:pPr>
    <w:tblPr>
      <w:tblCellMar>
        <w:top w:w="0" w:type="dxa"/>
        <w:left w:w="72" w:type="dxa"/>
        <w:bottom w:w="0" w:type="dxa"/>
        <w:right w:w="72" w:type="dxa"/>
      </w:tblCellMar>
    </w:tblPr>
  </w:style>
  <w:style w:type="table" w:customStyle="1" w:styleId="15">
    <w:name w:val="_Style 11"/>
    <w:basedOn w:val="13"/>
    <w:qFormat/>
    <w:uiPriority w:val="0"/>
    <w:tblPr>
      <w:tblCellMar>
        <w:top w:w="0" w:type="dxa"/>
        <w:left w:w="72" w:type="dxa"/>
        <w:bottom w:w="0" w:type="dxa"/>
        <w:right w:w="72" w:type="dxa"/>
      </w:tblCellMar>
    </w:tblPr>
  </w:style>
  <w:style w:type="table" w:customStyle="1" w:styleId="16">
    <w:name w:val="_Style 12"/>
    <w:basedOn w:val="13"/>
    <w:qFormat/>
    <w:uiPriority w:val="0"/>
    <w:pPr>
      <w:spacing w:after="0" w:line="240" w:lineRule="auto"/>
    </w:pPr>
    <w:tblPr>
      <w:tblCellMar>
        <w:top w:w="0" w:type="dxa"/>
        <w:left w:w="72" w:type="dxa"/>
        <w:bottom w:w="0" w:type="dxa"/>
        <w:right w:w="72" w:type="dxa"/>
      </w:tblCellMar>
    </w:tblPr>
  </w:style>
  <w:style w:type="table" w:customStyle="1" w:styleId="17">
    <w:name w:val="_Style 13"/>
    <w:basedOn w:val="13"/>
    <w:qFormat/>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1336</Words>
  <Characters>6884</Characters>
  <Paragraphs>485</Paragraphs>
  <TotalTime>3</TotalTime>
  <ScaleCrop>false</ScaleCrop>
  <LinksUpToDate>false</LinksUpToDate>
  <CharactersWithSpaces>7965</CharactersWithSpaces>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2025-09-02T04:18:00Z</dcterms:created>
  <dc:creator>WPS Office</dc:creator>
  <cp:lastModifiedBy>Jella</cp:lastModifiedBy>
  <dcterms:modified xsi:type="dcterms:W3CDTF">2025-09-02T04:26:48Z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04343B581A4B48A2A7B5AEAFA726424E_13</vt:lpwstr>
  </property>
  <property fmtid="{D5CDD505-2E9C-101B-9397-08002B2CF9AE}" pid="3" name="KSOProductBuildVer">
    <vt:lpwstr>1033-12.2.0.21931</vt:lpwstr>
  </property>
</Properties>
</file>